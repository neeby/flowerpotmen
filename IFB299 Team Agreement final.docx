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b/>
          <w:sz w:val="20"/>
          <w:szCs w:val="20"/>
        </w:rPr>
      </w:pPr>
    </w:p>
    <w:p w:rsidR="0096387A" w:rsidRPr="007676E3" w:rsidRDefault="0096387A" w:rsidP="0096387A">
      <w:pPr>
        <w:jc w:val="center"/>
        <w:rPr>
          <w:rFonts w:ascii="Verdana" w:hAnsi="Verdana" w:cs="Tahoma"/>
          <w:b/>
          <w:sz w:val="24"/>
          <w:szCs w:val="20"/>
        </w:rPr>
      </w:pPr>
    </w:p>
    <w:p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rsidR="00534124" w:rsidRPr="007676E3" w:rsidRDefault="00534124" w:rsidP="00534124">
      <w:pPr>
        <w:jc w:val="center"/>
        <w:rPr>
          <w:rFonts w:ascii="Verdana" w:hAnsi="Verdana" w:cs="Tahoma"/>
          <w:b/>
          <w:sz w:val="24"/>
          <w:szCs w:val="20"/>
        </w:rPr>
      </w:pPr>
    </w:p>
    <w:p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rsidR="00534124" w:rsidRPr="007676E3" w:rsidRDefault="00534124" w:rsidP="0096387A">
      <w:pPr>
        <w:jc w:val="center"/>
        <w:rPr>
          <w:rFonts w:ascii="Verdana" w:hAnsi="Verdana" w:cs="Tahoma"/>
          <w:b/>
          <w:sz w:val="24"/>
          <w:szCs w:val="20"/>
        </w:rPr>
      </w:pPr>
    </w:p>
    <w:p w:rsidR="00013F1C" w:rsidRPr="00534124" w:rsidRDefault="00BA0F58" w:rsidP="00013F1C">
      <w:pPr>
        <w:jc w:val="center"/>
        <w:rPr>
          <w:rFonts w:ascii="Verdana" w:hAnsi="Verdana" w:cs="Tahoma"/>
          <w:b/>
          <w:i/>
          <w:iCs/>
          <w:sz w:val="24"/>
          <w:szCs w:val="20"/>
        </w:rPr>
      </w:pPr>
      <w:r>
        <w:rPr>
          <w:rFonts w:ascii="Verdana" w:hAnsi="Verdana" w:cs="Tahoma"/>
          <w:b/>
          <w:i/>
          <w:iCs/>
          <w:sz w:val="24"/>
          <w:szCs w:val="20"/>
        </w:rPr>
        <w:t>Team number 22</w:t>
      </w:r>
    </w:p>
    <w:p w:rsidR="0096387A" w:rsidRPr="007676E3" w:rsidRDefault="0096387A" w:rsidP="0096387A">
      <w:pPr>
        <w:jc w:val="center"/>
        <w:rPr>
          <w:rFonts w:ascii="Verdana" w:hAnsi="Verdana" w:cs="Tahoma"/>
          <w:b/>
          <w:sz w:val="24"/>
          <w:szCs w:val="20"/>
        </w:rPr>
      </w:pPr>
    </w:p>
    <w:p w:rsidR="005465D6" w:rsidRPr="007676E3" w:rsidRDefault="005465D6" w:rsidP="0096387A">
      <w:pPr>
        <w:jc w:val="center"/>
        <w:rPr>
          <w:rFonts w:ascii="Verdana" w:hAnsi="Verdana" w:cs="Tahoma"/>
          <w:b/>
          <w:sz w:val="24"/>
          <w:szCs w:val="20"/>
        </w:rPr>
      </w:pPr>
    </w:p>
    <w:p w:rsidR="0096387A" w:rsidRPr="007676E3" w:rsidRDefault="003B5A24" w:rsidP="0096387A">
      <w:pPr>
        <w:jc w:val="center"/>
        <w:rPr>
          <w:rFonts w:ascii="Verdana" w:hAnsi="Verdana" w:cs="Tahoma"/>
          <w:b/>
          <w:i/>
          <w:sz w:val="24"/>
          <w:szCs w:val="20"/>
        </w:rPr>
      </w:pPr>
      <w:r w:rsidRPr="007676E3">
        <w:rPr>
          <w:rFonts w:ascii="Verdana" w:hAnsi="Verdana" w:cs="Tahoma"/>
          <w:b/>
          <w:i/>
          <w:sz w:val="24"/>
          <w:szCs w:val="20"/>
        </w:rPr>
        <w:t>Version 0</w:t>
      </w:r>
      <w:r w:rsidR="007269F0" w:rsidRPr="007676E3">
        <w:rPr>
          <w:rFonts w:ascii="Verdana" w:hAnsi="Verdana" w:cs="Tahoma"/>
          <w:b/>
          <w:i/>
          <w:sz w:val="24"/>
          <w:szCs w:val="20"/>
        </w:rPr>
        <w:t>.</w:t>
      </w:r>
      <w:r w:rsidR="005F31AF">
        <w:rPr>
          <w:rFonts w:ascii="Verdana" w:hAnsi="Verdana" w:cs="Tahoma"/>
          <w:b/>
          <w:i/>
          <w:sz w:val="24"/>
          <w:szCs w:val="20"/>
        </w:rPr>
        <w:t>1</w:t>
      </w:r>
    </w:p>
    <w:p w:rsidR="00C27DCD" w:rsidRDefault="00C27DCD">
      <w:pPr>
        <w:jc w:val="center"/>
        <w:rPr>
          <w:rFonts w:ascii="Verdana" w:hAnsi="Verdana" w:cs="Tahoma"/>
          <w:b/>
          <w:sz w:val="24"/>
          <w:szCs w:val="20"/>
        </w:rPr>
      </w:pPr>
    </w:p>
    <w:p w:rsidR="00534124" w:rsidRDefault="00534124">
      <w:pPr>
        <w:jc w:val="center"/>
        <w:rPr>
          <w:rFonts w:ascii="Verdana" w:hAnsi="Verdana" w:cs="Tahoma"/>
          <w:b/>
          <w:sz w:val="24"/>
          <w:szCs w:val="20"/>
        </w:rPr>
      </w:pPr>
    </w:p>
    <w:p w:rsidR="00534124" w:rsidRPr="007676E3" w:rsidRDefault="00534124">
      <w:pPr>
        <w:jc w:val="center"/>
        <w:rPr>
          <w:rFonts w:ascii="Verdana" w:hAnsi="Verdana" w:cs="Tahoma"/>
          <w:b/>
          <w:sz w:val="24"/>
          <w:szCs w:val="20"/>
        </w:rPr>
      </w:pPr>
    </w:p>
    <w:p w:rsidR="005B58E5" w:rsidRPr="007676E3" w:rsidRDefault="005B58E5">
      <w:pPr>
        <w:jc w:val="center"/>
        <w:rPr>
          <w:rFonts w:ascii="Verdana" w:hAnsi="Verdana" w:cs="Tahoma"/>
          <w:b/>
          <w:sz w:val="24"/>
          <w:szCs w:val="20"/>
        </w:rPr>
      </w:pPr>
    </w:p>
    <w:p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rsidR="00275E9D" w:rsidRPr="007676E3" w:rsidRDefault="00275E9D">
      <w:pPr>
        <w:jc w:val="center"/>
        <w:rPr>
          <w:rFonts w:ascii="Verdana" w:hAnsi="Verdana" w:cs="Tahoma"/>
          <w:b/>
          <w:sz w:val="24"/>
          <w:szCs w:val="20"/>
        </w:rPr>
      </w:pPr>
    </w:p>
    <w:p w:rsidR="00EF385B" w:rsidRPr="007676E3" w:rsidRDefault="00BA0F58" w:rsidP="00EF385B">
      <w:pPr>
        <w:jc w:val="center"/>
        <w:rPr>
          <w:rFonts w:ascii="Verdana" w:hAnsi="Verdana" w:cs="Tahoma"/>
          <w:b/>
          <w:i/>
          <w:sz w:val="24"/>
          <w:szCs w:val="20"/>
        </w:rPr>
      </w:pPr>
      <w:r>
        <w:rPr>
          <w:rFonts w:ascii="Verdana" w:hAnsi="Verdana" w:cs="Tahoma"/>
          <w:b/>
          <w:i/>
          <w:sz w:val="24"/>
          <w:szCs w:val="20"/>
        </w:rPr>
        <w:t>Brandon Welldon 9485970</w:t>
      </w:r>
    </w:p>
    <w:p w:rsidR="00EF385B" w:rsidRPr="007676E3" w:rsidRDefault="00EF385B" w:rsidP="00DB46D0">
      <w:pPr>
        <w:rPr>
          <w:rFonts w:ascii="Verdana" w:hAnsi="Verdana" w:cs="Tahoma"/>
          <w:sz w:val="24"/>
          <w:szCs w:val="20"/>
        </w:rPr>
      </w:pPr>
    </w:p>
    <w:p w:rsidR="00EF385B" w:rsidRDefault="00EF385B" w:rsidP="00DB46D0">
      <w:pPr>
        <w:rPr>
          <w:rFonts w:ascii="Verdana" w:hAnsi="Verdana" w:cs="Tahoma"/>
          <w:sz w:val="24"/>
          <w:szCs w:val="20"/>
        </w:rPr>
      </w:pPr>
    </w:p>
    <w:p w:rsidR="000A6696" w:rsidRPr="007676E3" w:rsidRDefault="000A6696" w:rsidP="00DB46D0">
      <w:pPr>
        <w:rPr>
          <w:rFonts w:ascii="Verdana" w:hAnsi="Verdana" w:cs="Tahoma"/>
          <w:sz w:val="24"/>
          <w:szCs w:val="20"/>
        </w:rPr>
      </w:pPr>
    </w:p>
    <w:p w:rsidR="00534124" w:rsidRPr="007676E3" w:rsidRDefault="00534124" w:rsidP="00534124">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rsidR="00534124" w:rsidRPr="007676E3" w:rsidRDefault="00534124" w:rsidP="00534124">
      <w:pPr>
        <w:jc w:val="center"/>
        <w:rPr>
          <w:rFonts w:ascii="Verdana" w:hAnsi="Verdana" w:cs="Tahoma"/>
          <w:b/>
          <w:sz w:val="24"/>
          <w:szCs w:val="20"/>
        </w:rPr>
      </w:pPr>
    </w:p>
    <w:p w:rsidR="00BA0F58" w:rsidRPr="007676E3" w:rsidRDefault="00BA0F58" w:rsidP="00BA0F58">
      <w:pPr>
        <w:jc w:val="center"/>
        <w:rPr>
          <w:rFonts w:ascii="Verdana" w:hAnsi="Verdana" w:cs="Tahoma"/>
          <w:b/>
          <w:i/>
          <w:sz w:val="24"/>
          <w:szCs w:val="20"/>
        </w:rPr>
      </w:pPr>
      <w:r>
        <w:rPr>
          <w:rFonts w:ascii="Verdana" w:hAnsi="Verdana" w:cs="Tahoma"/>
          <w:b/>
          <w:i/>
          <w:sz w:val="24"/>
          <w:szCs w:val="20"/>
        </w:rPr>
        <w:t>Jessie St Germain</w:t>
      </w:r>
    </w:p>
    <w:p w:rsidR="00EF385B" w:rsidRDefault="00EF385B"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Pr="007676E3" w:rsidRDefault="00534124" w:rsidP="00DB46D0">
      <w:pPr>
        <w:rPr>
          <w:rFonts w:ascii="Verdana" w:hAnsi="Verdana" w:cs="Tahoma"/>
          <w:sz w:val="24"/>
          <w:szCs w:val="20"/>
        </w:rPr>
      </w:pPr>
    </w:p>
    <w:p w:rsidR="00784C2E" w:rsidRDefault="00BA0F58" w:rsidP="00534124">
      <w:pPr>
        <w:jc w:val="center"/>
        <w:rPr>
          <w:rFonts w:ascii="Verdana" w:hAnsi="Verdana" w:cs="Tahoma"/>
          <w:b/>
          <w:i/>
          <w:sz w:val="20"/>
          <w:szCs w:val="20"/>
        </w:rPr>
      </w:pPr>
      <w:r>
        <w:rPr>
          <w:rFonts w:ascii="Verdana" w:hAnsi="Verdana" w:cs="Tahoma"/>
          <w:b/>
          <w:i/>
          <w:sz w:val="20"/>
          <w:szCs w:val="20"/>
        </w:rPr>
        <w:t>0</w:t>
      </w:r>
      <w:r w:rsidR="0020499C">
        <w:rPr>
          <w:rFonts w:ascii="Verdana" w:hAnsi="Verdana" w:cs="Tahoma"/>
          <w:b/>
          <w:i/>
          <w:sz w:val="20"/>
          <w:szCs w:val="20"/>
        </w:rPr>
        <w:t>2/03/</w:t>
      </w:r>
      <w:r>
        <w:rPr>
          <w:rFonts w:ascii="Verdana" w:hAnsi="Verdana" w:cs="Tahoma"/>
          <w:b/>
          <w:i/>
          <w:sz w:val="20"/>
          <w:szCs w:val="20"/>
        </w:rPr>
        <w:t>17</w:t>
      </w:r>
    </w:p>
    <w:p w:rsidR="00226077" w:rsidRDefault="00226077" w:rsidP="00784C2E">
      <w:pPr>
        <w:jc w:val="center"/>
        <w:rPr>
          <w:rFonts w:ascii="Verdana" w:hAnsi="Verdana" w:cs="Tahoma"/>
          <w:b/>
          <w:i/>
          <w:sz w:val="20"/>
          <w:szCs w:val="20"/>
        </w:rPr>
      </w:pPr>
    </w:p>
    <w:p w:rsidR="00226077" w:rsidRDefault="00226077" w:rsidP="00784C2E">
      <w:pPr>
        <w:jc w:val="center"/>
        <w:rPr>
          <w:rFonts w:ascii="Verdana" w:hAnsi="Verdana" w:cs="Tahoma"/>
          <w:b/>
          <w:i/>
          <w:sz w:val="20"/>
          <w:szCs w:val="20"/>
        </w:rPr>
      </w:pPr>
    </w:p>
    <w:p w:rsidR="00915AAC" w:rsidRPr="007676E3" w:rsidRDefault="00534124" w:rsidP="00915AAC">
      <w:pPr>
        <w:pStyle w:val="Heading1"/>
        <w:numPr>
          <w:ilvl w:val="0"/>
          <w:numId w:val="0"/>
        </w:numPr>
        <w:rPr>
          <w:rFonts w:cs="Tahoma"/>
          <w:szCs w:val="20"/>
        </w:rPr>
      </w:pPr>
      <w:r>
        <w:rPr>
          <w:rFonts w:cs="Tahoma"/>
          <w:szCs w:val="20"/>
        </w:rPr>
        <w:br w:type="page"/>
      </w:r>
      <w:bookmarkStart w:id="0" w:name="_Toc476231180"/>
      <w:r w:rsidR="00915AAC" w:rsidRPr="007676E3">
        <w:rPr>
          <w:rFonts w:cs="Tahoma"/>
          <w:szCs w:val="20"/>
        </w:rPr>
        <w:lastRenderedPageBreak/>
        <w:t>Sign-off and Approvals</w:t>
      </w:r>
      <w:bookmarkEnd w:id="0"/>
    </w:p>
    <w:p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7676E3">
        <w:trPr>
          <w:trHeight w:val="299"/>
        </w:trPr>
        <w:tc>
          <w:tcPr>
            <w:tcW w:w="9741" w:type="dxa"/>
            <w:gridSpan w:val="3"/>
            <w:shd w:val="clear" w:color="auto" w:fill="F3F3F3"/>
          </w:tcPr>
          <w:p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trPr>
          <w:trHeight w:val="299"/>
        </w:trPr>
        <w:tc>
          <w:tcPr>
            <w:tcW w:w="9741" w:type="dxa"/>
            <w:gridSpan w:val="3"/>
          </w:tcPr>
          <w:p w:rsidR="00DB46D0" w:rsidRPr="007676E3" w:rsidRDefault="00013F1C" w:rsidP="00FC0E07">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the successful completion of the </w:t>
            </w:r>
            <w:r w:rsidR="00BA0F58">
              <w:rPr>
                <w:rFonts w:ascii="Verdana" w:hAnsi="Verdana" w:cs="Tahoma"/>
                <w:b/>
                <w:i/>
                <w:sz w:val="20"/>
                <w:szCs w:val="20"/>
              </w:rPr>
              <w:t>Property Management</w:t>
            </w:r>
            <w:r w:rsidRPr="007676E3">
              <w:rPr>
                <w:rFonts w:ascii="Verdana" w:hAnsi="Verdana" w:cs="Tahoma"/>
                <w:sz w:val="20"/>
                <w:szCs w:val="20"/>
              </w:rPr>
              <w:t xml:space="preserve"> project to meet the client’s requirements and timeframes</w:t>
            </w:r>
            <w:r w:rsidR="00DB46D0" w:rsidRPr="007676E3">
              <w:rPr>
                <w:rFonts w:ascii="Verdana" w:hAnsi="Verdana" w:cs="Tahoma"/>
                <w:sz w:val="20"/>
                <w:szCs w:val="20"/>
              </w:rPr>
              <w:t>.</w:t>
            </w:r>
          </w:p>
        </w:tc>
      </w:tr>
      <w:tr w:rsidR="00B67D10" w:rsidRPr="007676E3">
        <w:trPr>
          <w:trHeight w:val="299"/>
        </w:trPr>
        <w:tc>
          <w:tcPr>
            <w:tcW w:w="3510"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B67D10" w:rsidRPr="007676E3">
        <w:trPr>
          <w:trHeight w:val="299"/>
        </w:trPr>
        <w:tc>
          <w:tcPr>
            <w:tcW w:w="3510" w:type="dxa"/>
          </w:tcPr>
          <w:p w:rsidR="00DB46D0" w:rsidRPr="007676E3" w:rsidRDefault="00C46867" w:rsidP="007B218A">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Brandon Welldon 9485970</w:t>
            </w:r>
          </w:p>
        </w:tc>
        <w:tc>
          <w:tcPr>
            <w:tcW w:w="3828" w:type="dxa"/>
          </w:tcPr>
          <w:p w:rsidR="00DB46D0" w:rsidRPr="007676E3" w:rsidRDefault="00E54B8D" w:rsidP="007B218A">
            <w:pPr>
              <w:spacing w:before="120" w:after="120"/>
              <w:jc w:val="center"/>
              <w:rPr>
                <w:rFonts w:ascii="Verdana" w:hAnsi="Verdana" w:cs="Tahoma"/>
                <w:i/>
                <w:sz w:val="20"/>
                <w:szCs w:val="20"/>
              </w:rPr>
            </w:pPr>
            <w:r>
              <w:rPr>
                <w:rFonts w:ascii="Verdana" w:hAnsi="Verdana" w:cs="Tahoma"/>
                <w:i/>
                <w:noProof/>
                <w:sz w:val="20"/>
                <w:szCs w:val="20"/>
                <w:lang w:eastAsia="en-AU"/>
              </w:rPr>
              <w:drawing>
                <wp:inline distT="0" distB="0" distL="0" distR="0">
                  <wp:extent cx="1533525" cy="428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mdfbs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33525" cy="428625"/>
                          </a:xfrm>
                          <a:prstGeom prst="rect">
                            <a:avLst/>
                          </a:prstGeom>
                        </pic:spPr>
                      </pic:pic>
                    </a:graphicData>
                  </a:graphic>
                </wp:inline>
              </w:drawing>
            </w:r>
          </w:p>
        </w:tc>
        <w:tc>
          <w:tcPr>
            <w:tcW w:w="2403" w:type="dxa"/>
          </w:tcPr>
          <w:p w:rsidR="00DB46D0" w:rsidRPr="007676E3" w:rsidRDefault="0092596A" w:rsidP="007B218A">
            <w:pPr>
              <w:spacing w:before="120" w:after="120"/>
              <w:jc w:val="center"/>
              <w:rPr>
                <w:rFonts w:ascii="Verdana" w:hAnsi="Verdana" w:cs="Tahoma"/>
                <w:i/>
                <w:sz w:val="20"/>
                <w:szCs w:val="20"/>
              </w:rPr>
            </w:pPr>
            <w:r>
              <w:rPr>
                <w:rFonts w:ascii="Verdana" w:hAnsi="Verdana" w:cs="Tahoma"/>
                <w:i/>
                <w:sz w:val="20"/>
                <w:szCs w:val="20"/>
              </w:rPr>
              <w:t>02/03/17</w:t>
            </w:r>
          </w:p>
        </w:tc>
      </w:tr>
      <w:tr w:rsidR="00B67D10" w:rsidRPr="007676E3" w:rsidTr="00B67D10">
        <w:trPr>
          <w:trHeight w:val="1628"/>
        </w:trPr>
        <w:tc>
          <w:tcPr>
            <w:tcW w:w="3510" w:type="dxa"/>
          </w:tcPr>
          <w:p w:rsidR="00DB46D0" w:rsidRPr="007676E3" w:rsidRDefault="00C46867" w:rsidP="007B218A">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 xml:space="preserve">Cameran Fenwick </w:t>
            </w:r>
            <w:r w:rsidRPr="00C46867">
              <w:rPr>
                <w:rFonts w:ascii="Verdana" w:hAnsi="Verdana" w:cs="Tahoma"/>
                <w:b/>
                <w:i/>
                <w:sz w:val="20"/>
                <w:szCs w:val="20"/>
                <w:lang w:val="en-US"/>
              </w:rPr>
              <w:t>9449435</w:t>
            </w:r>
          </w:p>
        </w:tc>
        <w:tc>
          <w:tcPr>
            <w:tcW w:w="3828" w:type="dxa"/>
          </w:tcPr>
          <w:p w:rsidR="00DB46D0" w:rsidRPr="007676E3" w:rsidRDefault="00B67D10" w:rsidP="007B218A">
            <w:pPr>
              <w:spacing w:before="120" w:after="120"/>
              <w:jc w:val="center"/>
              <w:rPr>
                <w:rFonts w:ascii="Verdana" w:hAnsi="Verdana" w:cs="Tahoma"/>
                <w:i/>
                <w:sz w:val="20"/>
                <w:szCs w:val="20"/>
              </w:rPr>
            </w:pPr>
            <w:r>
              <w:rPr>
                <w:rFonts w:ascii="Verdana" w:hAnsi="Verdana" w:cs="Tahoma"/>
                <w:i/>
                <w:noProof/>
                <w:sz w:val="20"/>
                <w:szCs w:val="20"/>
                <w:lang w:eastAsia="en-AU"/>
              </w:rPr>
              <w:drawing>
                <wp:anchor distT="0" distB="0" distL="114300" distR="114300" simplePos="0" relativeHeight="251659264" behindDoc="0" locked="0" layoutInCell="1" allowOverlap="1">
                  <wp:simplePos x="0" y="0"/>
                  <wp:positionH relativeFrom="column">
                    <wp:posOffset>405130</wp:posOffset>
                  </wp:positionH>
                  <wp:positionV relativeFrom="paragraph">
                    <wp:posOffset>57150</wp:posOffset>
                  </wp:positionV>
                  <wp:extent cx="1485900" cy="911321"/>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yukidf.jpg"/>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1485900" cy="911321"/>
                          </a:xfrm>
                          <a:prstGeom prst="rect">
                            <a:avLst/>
                          </a:prstGeom>
                        </pic:spPr>
                      </pic:pic>
                    </a:graphicData>
                  </a:graphic>
                  <wp14:sizeRelH relativeFrom="page">
                    <wp14:pctWidth>0</wp14:pctWidth>
                  </wp14:sizeRelH>
                  <wp14:sizeRelV relativeFrom="page">
                    <wp14:pctHeight>0</wp14:pctHeight>
                  </wp14:sizeRelV>
                </wp:anchor>
              </w:drawing>
            </w:r>
          </w:p>
        </w:tc>
        <w:tc>
          <w:tcPr>
            <w:tcW w:w="2403" w:type="dxa"/>
          </w:tcPr>
          <w:p w:rsidR="00DB46D0" w:rsidRPr="007676E3" w:rsidRDefault="008A79F0" w:rsidP="007B218A">
            <w:pPr>
              <w:spacing w:before="120" w:after="120"/>
              <w:jc w:val="center"/>
              <w:rPr>
                <w:rFonts w:ascii="Verdana" w:hAnsi="Verdana" w:cs="Tahoma"/>
                <w:i/>
                <w:sz w:val="20"/>
                <w:szCs w:val="20"/>
              </w:rPr>
            </w:pPr>
            <w:r>
              <w:rPr>
                <w:rFonts w:ascii="Verdana" w:hAnsi="Verdana" w:cs="Tahoma"/>
                <w:i/>
                <w:sz w:val="20"/>
                <w:szCs w:val="20"/>
              </w:rPr>
              <w:t>06/03/17</w:t>
            </w:r>
          </w:p>
        </w:tc>
      </w:tr>
      <w:tr w:rsidR="00B67D10" w:rsidRPr="007676E3" w:rsidTr="00D15F23">
        <w:trPr>
          <w:trHeight w:val="1225"/>
        </w:trPr>
        <w:tc>
          <w:tcPr>
            <w:tcW w:w="3510" w:type="dxa"/>
          </w:tcPr>
          <w:p w:rsidR="00B67D10" w:rsidRDefault="00D15F23" w:rsidP="007B218A">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Jess</w:t>
            </w:r>
            <w:r w:rsidR="00C46867">
              <w:rPr>
                <w:rFonts w:ascii="Verdana" w:hAnsi="Verdana" w:cs="Tahoma"/>
                <w:b/>
                <w:i/>
                <w:sz w:val="20"/>
                <w:szCs w:val="20"/>
              </w:rPr>
              <w:t xml:space="preserve">e Gilles    </w:t>
            </w:r>
          </w:p>
          <w:p w:rsidR="00DB46D0" w:rsidRPr="007676E3" w:rsidRDefault="00B67D10" w:rsidP="00B67D10">
            <w:pPr>
              <w:widowControl/>
              <w:suppressAutoHyphens w:val="0"/>
              <w:spacing w:before="120" w:after="120"/>
              <w:ind w:left="720"/>
              <w:rPr>
                <w:rFonts w:ascii="Verdana" w:hAnsi="Verdana" w:cs="Tahoma"/>
                <w:b/>
                <w:i/>
                <w:sz w:val="20"/>
                <w:szCs w:val="20"/>
              </w:rPr>
            </w:pPr>
            <w:r>
              <w:rPr>
                <w:rFonts w:ascii="Verdana" w:hAnsi="Verdana" w:cs="Tahoma"/>
                <w:b/>
                <w:i/>
                <w:sz w:val="20"/>
                <w:szCs w:val="20"/>
                <w:lang w:val="en-US"/>
              </w:rPr>
              <w:t xml:space="preserve">          </w:t>
            </w:r>
            <w:r w:rsidR="00C46867" w:rsidRPr="00C46867">
              <w:rPr>
                <w:rFonts w:ascii="Verdana" w:hAnsi="Verdana" w:cs="Tahoma"/>
                <w:b/>
                <w:i/>
                <w:sz w:val="20"/>
                <w:szCs w:val="20"/>
                <w:lang w:val="en-US"/>
              </w:rPr>
              <w:t>9710965</w:t>
            </w:r>
          </w:p>
        </w:tc>
        <w:tc>
          <w:tcPr>
            <w:tcW w:w="3828" w:type="dxa"/>
          </w:tcPr>
          <w:p w:rsidR="00DB46D0" w:rsidRPr="00D15F23" w:rsidRDefault="00D15F23" w:rsidP="007B218A">
            <w:pPr>
              <w:spacing w:before="120" w:after="120"/>
              <w:jc w:val="center"/>
              <w:rPr>
                <w:rFonts w:ascii="Verdana" w:hAnsi="Verdana" w:cs="Tahoma"/>
                <w:i/>
                <w:sz w:val="20"/>
                <w:szCs w:val="20"/>
              </w:rPr>
            </w:pPr>
            <w:r w:rsidRPr="00D15F23">
              <w:rPr>
                <w:rFonts w:ascii="Verdana" w:hAnsi="Verdana" w:cs="Tahoma"/>
                <w:noProof/>
                <w:sz w:val="20"/>
                <w:szCs w:val="20"/>
                <w:lang w:eastAsia="en-AU"/>
              </w:rPr>
              <mc:AlternateContent>
                <mc:Choice Requires="wps">
                  <w:drawing>
                    <wp:anchor distT="0" distB="0" distL="114300" distR="114300" simplePos="0" relativeHeight="251657216" behindDoc="0" locked="0" layoutInCell="1" allowOverlap="1" wp14:anchorId="5300CA0A" wp14:editId="6053C5BC">
                      <wp:simplePos x="0" y="0"/>
                      <wp:positionH relativeFrom="column">
                        <wp:posOffset>375285</wp:posOffset>
                      </wp:positionH>
                      <wp:positionV relativeFrom="paragraph">
                        <wp:posOffset>82550</wp:posOffset>
                      </wp:positionV>
                      <wp:extent cx="1524000" cy="621665"/>
                      <wp:effectExtent l="0" t="0" r="19050" b="26035"/>
                      <wp:wrapSquare wrapText="bothSides"/>
                      <wp:docPr id="3" name="Freeform: Shape 3"/>
                      <wp:cNvGraphicFramePr/>
                      <a:graphic xmlns:a="http://schemas.openxmlformats.org/drawingml/2006/main">
                        <a:graphicData uri="http://schemas.microsoft.com/office/word/2010/wordprocessingShape">
                          <wps:wsp>
                            <wps:cNvSpPr/>
                            <wps:spPr>
                              <a:xfrm>
                                <a:off x="0" y="0"/>
                                <a:ext cx="1524000" cy="621665"/>
                              </a:xfrm>
                              <a:custGeom>
                                <a:avLst/>
                                <a:gdLst>
                                  <a:gd name="connsiteX0" fmla="*/ 609600 w 2505075"/>
                                  <a:gd name="connsiteY0" fmla="*/ 657225 h 1105294"/>
                                  <a:gd name="connsiteX1" fmla="*/ 771525 w 2505075"/>
                                  <a:gd name="connsiteY1" fmla="*/ 647700 h 1105294"/>
                                  <a:gd name="connsiteX2" fmla="*/ 800100 w 2505075"/>
                                  <a:gd name="connsiteY2" fmla="*/ 590550 h 1105294"/>
                                  <a:gd name="connsiteX3" fmla="*/ 838200 w 2505075"/>
                                  <a:gd name="connsiteY3" fmla="*/ 523875 h 1105294"/>
                                  <a:gd name="connsiteX4" fmla="*/ 866775 w 2505075"/>
                                  <a:gd name="connsiteY4" fmla="*/ 428625 h 1105294"/>
                                  <a:gd name="connsiteX5" fmla="*/ 885825 w 2505075"/>
                                  <a:gd name="connsiteY5" fmla="*/ 323850 h 1105294"/>
                                  <a:gd name="connsiteX6" fmla="*/ 914400 w 2505075"/>
                                  <a:gd name="connsiteY6" fmla="*/ 190500 h 1105294"/>
                                  <a:gd name="connsiteX7" fmla="*/ 923925 w 2505075"/>
                                  <a:gd name="connsiteY7" fmla="*/ 66675 h 1105294"/>
                                  <a:gd name="connsiteX8" fmla="*/ 904875 w 2505075"/>
                                  <a:gd name="connsiteY8" fmla="*/ 476250 h 1105294"/>
                                  <a:gd name="connsiteX9" fmla="*/ 914400 w 2505075"/>
                                  <a:gd name="connsiteY9" fmla="*/ 828675 h 1105294"/>
                                  <a:gd name="connsiteX10" fmla="*/ 923925 w 2505075"/>
                                  <a:gd name="connsiteY10" fmla="*/ 857250 h 1105294"/>
                                  <a:gd name="connsiteX11" fmla="*/ 942975 w 2505075"/>
                                  <a:gd name="connsiteY11" fmla="*/ 885825 h 1105294"/>
                                  <a:gd name="connsiteX12" fmla="*/ 990600 w 2505075"/>
                                  <a:gd name="connsiteY12" fmla="*/ 876300 h 1105294"/>
                                  <a:gd name="connsiteX13" fmla="*/ 1047750 w 2505075"/>
                                  <a:gd name="connsiteY13" fmla="*/ 809625 h 1105294"/>
                                  <a:gd name="connsiteX14" fmla="*/ 1076325 w 2505075"/>
                                  <a:gd name="connsiteY14" fmla="*/ 790575 h 1105294"/>
                                  <a:gd name="connsiteX15" fmla="*/ 1085850 w 2505075"/>
                                  <a:gd name="connsiteY15" fmla="*/ 762000 h 1105294"/>
                                  <a:gd name="connsiteX16" fmla="*/ 1123950 w 2505075"/>
                                  <a:gd name="connsiteY16" fmla="*/ 676275 h 1105294"/>
                                  <a:gd name="connsiteX17" fmla="*/ 1133475 w 2505075"/>
                                  <a:gd name="connsiteY17" fmla="*/ 628650 h 1105294"/>
                                  <a:gd name="connsiteX18" fmla="*/ 1162050 w 2505075"/>
                                  <a:gd name="connsiteY18" fmla="*/ 276225 h 1105294"/>
                                  <a:gd name="connsiteX19" fmla="*/ 1181100 w 2505075"/>
                                  <a:gd name="connsiteY19" fmla="*/ 161925 h 1105294"/>
                                  <a:gd name="connsiteX20" fmla="*/ 1200150 w 2505075"/>
                                  <a:gd name="connsiteY20" fmla="*/ 0 h 1105294"/>
                                  <a:gd name="connsiteX21" fmla="*/ 1228725 w 2505075"/>
                                  <a:gd name="connsiteY21" fmla="*/ 114300 h 1105294"/>
                                  <a:gd name="connsiteX22" fmla="*/ 1219200 w 2505075"/>
                                  <a:gd name="connsiteY22" fmla="*/ 314325 h 1105294"/>
                                  <a:gd name="connsiteX23" fmla="*/ 1209675 w 2505075"/>
                                  <a:gd name="connsiteY23" fmla="*/ 381000 h 1105294"/>
                                  <a:gd name="connsiteX24" fmla="*/ 1181100 w 2505075"/>
                                  <a:gd name="connsiteY24" fmla="*/ 504825 h 1105294"/>
                                  <a:gd name="connsiteX25" fmla="*/ 1171575 w 2505075"/>
                                  <a:gd name="connsiteY25" fmla="*/ 885825 h 1105294"/>
                                  <a:gd name="connsiteX26" fmla="*/ 1228725 w 2505075"/>
                                  <a:gd name="connsiteY26" fmla="*/ 857250 h 1105294"/>
                                  <a:gd name="connsiteX27" fmla="*/ 1247775 w 2505075"/>
                                  <a:gd name="connsiteY27" fmla="*/ 828675 h 1105294"/>
                                  <a:gd name="connsiteX28" fmla="*/ 1257300 w 2505075"/>
                                  <a:gd name="connsiteY28" fmla="*/ 800100 h 1105294"/>
                                  <a:gd name="connsiteX29" fmla="*/ 1266825 w 2505075"/>
                                  <a:gd name="connsiteY29" fmla="*/ 762000 h 1105294"/>
                                  <a:gd name="connsiteX30" fmla="*/ 1314450 w 2505075"/>
                                  <a:gd name="connsiteY30" fmla="*/ 676275 h 1105294"/>
                                  <a:gd name="connsiteX31" fmla="*/ 1333500 w 2505075"/>
                                  <a:gd name="connsiteY31" fmla="*/ 581025 h 1105294"/>
                                  <a:gd name="connsiteX32" fmla="*/ 1371600 w 2505075"/>
                                  <a:gd name="connsiteY32" fmla="*/ 752475 h 1105294"/>
                                  <a:gd name="connsiteX33" fmla="*/ 1400175 w 2505075"/>
                                  <a:gd name="connsiteY33" fmla="*/ 714375 h 1105294"/>
                                  <a:gd name="connsiteX34" fmla="*/ 1409700 w 2505075"/>
                                  <a:gd name="connsiteY34" fmla="*/ 819150 h 1105294"/>
                                  <a:gd name="connsiteX35" fmla="*/ 1428750 w 2505075"/>
                                  <a:gd name="connsiteY35" fmla="*/ 790575 h 1105294"/>
                                  <a:gd name="connsiteX36" fmla="*/ 1438275 w 2505075"/>
                                  <a:gd name="connsiteY36" fmla="*/ 742950 h 1105294"/>
                                  <a:gd name="connsiteX37" fmla="*/ 1466850 w 2505075"/>
                                  <a:gd name="connsiteY37" fmla="*/ 695325 h 1105294"/>
                                  <a:gd name="connsiteX38" fmla="*/ 1476375 w 2505075"/>
                                  <a:gd name="connsiteY38" fmla="*/ 666750 h 1105294"/>
                                  <a:gd name="connsiteX39" fmla="*/ 1485900 w 2505075"/>
                                  <a:gd name="connsiteY39" fmla="*/ 752475 h 1105294"/>
                                  <a:gd name="connsiteX40" fmla="*/ 1504950 w 2505075"/>
                                  <a:gd name="connsiteY40" fmla="*/ 885825 h 1105294"/>
                                  <a:gd name="connsiteX41" fmla="*/ 1514475 w 2505075"/>
                                  <a:gd name="connsiteY41" fmla="*/ 857250 h 1105294"/>
                                  <a:gd name="connsiteX42" fmla="*/ 1524000 w 2505075"/>
                                  <a:gd name="connsiteY42" fmla="*/ 790575 h 1105294"/>
                                  <a:gd name="connsiteX43" fmla="*/ 1552575 w 2505075"/>
                                  <a:gd name="connsiteY43" fmla="*/ 714375 h 1105294"/>
                                  <a:gd name="connsiteX44" fmla="*/ 1562100 w 2505075"/>
                                  <a:gd name="connsiteY44" fmla="*/ 771525 h 1105294"/>
                                  <a:gd name="connsiteX45" fmla="*/ 1600200 w 2505075"/>
                                  <a:gd name="connsiteY45" fmla="*/ 752475 h 1105294"/>
                                  <a:gd name="connsiteX46" fmla="*/ 1685925 w 2505075"/>
                                  <a:gd name="connsiteY46" fmla="*/ 695325 h 1105294"/>
                                  <a:gd name="connsiteX47" fmla="*/ 1828800 w 2505075"/>
                                  <a:gd name="connsiteY47" fmla="*/ 552450 h 1105294"/>
                                  <a:gd name="connsiteX48" fmla="*/ 1857375 w 2505075"/>
                                  <a:gd name="connsiteY48" fmla="*/ 523875 h 1105294"/>
                                  <a:gd name="connsiteX49" fmla="*/ 1885950 w 2505075"/>
                                  <a:gd name="connsiteY49" fmla="*/ 504825 h 1105294"/>
                                  <a:gd name="connsiteX50" fmla="*/ 2028825 w 2505075"/>
                                  <a:gd name="connsiteY50" fmla="*/ 571500 h 1105294"/>
                                  <a:gd name="connsiteX51" fmla="*/ 2124075 w 2505075"/>
                                  <a:gd name="connsiteY51" fmla="*/ 657225 h 1105294"/>
                                  <a:gd name="connsiteX52" fmla="*/ 2362200 w 2505075"/>
                                  <a:gd name="connsiteY52" fmla="*/ 885825 h 1105294"/>
                                  <a:gd name="connsiteX53" fmla="*/ 2486025 w 2505075"/>
                                  <a:gd name="connsiteY53" fmla="*/ 1019175 h 1105294"/>
                                  <a:gd name="connsiteX54" fmla="*/ 2505075 w 2505075"/>
                                  <a:gd name="connsiteY54" fmla="*/ 1066800 h 1105294"/>
                                  <a:gd name="connsiteX55" fmla="*/ 2495550 w 2505075"/>
                                  <a:gd name="connsiteY55" fmla="*/ 1104900 h 1105294"/>
                                  <a:gd name="connsiteX56" fmla="*/ 2390775 w 2505075"/>
                                  <a:gd name="connsiteY56" fmla="*/ 1028700 h 1105294"/>
                                  <a:gd name="connsiteX57" fmla="*/ 2219325 w 2505075"/>
                                  <a:gd name="connsiteY57" fmla="*/ 923925 h 1105294"/>
                                  <a:gd name="connsiteX58" fmla="*/ 1704975 w 2505075"/>
                                  <a:gd name="connsiteY58" fmla="*/ 695325 h 1105294"/>
                                  <a:gd name="connsiteX59" fmla="*/ 1057275 w 2505075"/>
                                  <a:gd name="connsiteY59" fmla="*/ 514350 h 1105294"/>
                                  <a:gd name="connsiteX60" fmla="*/ 838200 w 2505075"/>
                                  <a:gd name="connsiteY60" fmla="*/ 485775 h 1105294"/>
                                  <a:gd name="connsiteX61" fmla="*/ 361950 w 2505075"/>
                                  <a:gd name="connsiteY61" fmla="*/ 438150 h 1105294"/>
                                  <a:gd name="connsiteX62" fmla="*/ 180975 w 2505075"/>
                                  <a:gd name="connsiteY62" fmla="*/ 400050 h 1105294"/>
                                  <a:gd name="connsiteX63" fmla="*/ 0 w 2505075"/>
                                  <a:gd name="connsiteY63" fmla="*/ 390525 h 11052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Lst>
                                <a:rect l="l" t="t" r="r" b="b"/>
                                <a:pathLst>
                                  <a:path w="2505075" h="1105294">
                                    <a:moveTo>
                                      <a:pt x="609600" y="657225"/>
                                    </a:moveTo>
                                    <a:cubicBezTo>
                                      <a:pt x="663575" y="654050"/>
                                      <a:pt x="718616" y="658839"/>
                                      <a:pt x="771525" y="647700"/>
                                    </a:cubicBezTo>
                                    <a:cubicBezTo>
                                      <a:pt x="786779" y="644489"/>
                                      <a:pt x="795169" y="600413"/>
                                      <a:pt x="800100" y="590550"/>
                                    </a:cubicBezTo>
                                    <a:cubicBezTo>
                                      <a:pt x="834466" y="521817"/>
                                      <a:pt x="804802" y="607370"/>
                                      <a:pt x="838200" y="523875"/>
                                    </a:cubicBezTo>
                                    <a:cubicBezTo>
                                      <a:pt x="850072" y="494195"/>
                                      <a:pt x="859758" y="460201"/>
                                      <a:pt x="866775" y="428625"/>
                                    </a:cubicBezTo>
                                    <a:cubicBezTo>
                                      <a:pt x="887206" y="336684"/>
                                      <a:pt x="865146" y="427243"/>
                                      <a:pt x="885825" y="323850"/>
                                    </a:cubicBezTo>
                                    <a:cubicBezTo>
                                      <a:pt x="894740" y="279274"/>
                                      <a:pt x="914400" y="190500"/>
                                      <a:pt x="914400" y="190500"/>
                                    </a:cubicBezTo>
                                    <a:cubicBezTo>
                                      <a:pt x="917575" y="149225"/>
                                      <a:pt x="925304" y="25301"/>
                                      <a:pt x="923925" y="66675"/>
                                    </a:cubicBezTo>
                                    <a:cubicBezTo>
                                      <a:pt x="919372" y="203272"/>
                                      <a:pt x="906583" y="339588"/>
                                      <a:pt x="904875" y="476250"/>
                                    </a:cubicBezTo>
                                    <a:cubicBezTo>
                                      <a:pt x="903406" y="593759"/>
                                      <a:pt x="908531" y="711304"/>
                                      <a:pt x="914400" y="828675"/>
                                    </a:cubicBezTo>
                                    <a:cubicBezTo>
                                      <a:pt x="914901" y="838703"/>
                                      <a:pt x="919435" y="848270"/>
                                      <a:pt x="923925" y="857250"/>
                                    </a:cubicBezTo>
                                    <a:cubicBezTo>
                                      <a:pt x="929045" y="867489"/>
                                      <a:pt x="936625" y="876300"/>
                                      <a:pt x="942975" y="885825"/>
                                    </a:cubicBezTo>
                                    <a:cubicBezTo>
                                      <a:pt x="958850" y="882650"/>
                                      <a:pt x="976448" y="884162"/>
                                      <a:pt x="990600" y="876300"/>
                                    </a:cubicBezTo>
                                    <a:cubicBezTo>
                                      <a:pt x="1041809" y="847851"/>
                                      <a:pt x="1015541" y="841834"/>
                                      <a:pt x="1047750" y="809625"/>
                                    </a:cubicBezTo>
                                    <a:cubicBezTo>
                                      <a:pt x="1055845" y="801530"/>
                                      <a:pt x="1066800" y="796925"/>
                                      <a:pt x="1076325" y="790575"/>
                                    </a:cubicBezTo>
                                    <a:cubicBezTo>
                                      <a:pt x="1079500" y="781050"/>
                                      <a:pt x="1081360" y="770980"/>
                                      <a:pt x="1085850" y="762000"/>
                                    </a:cubicBezTo>
                                    <a:cubicBezTo>
                                      <a:pt x="1112454" y="708792"/>
                                      <a:pt x="1107568" y="758187"/>
                                      <a:pt x="1123950" y="676275"/>
                                    </a:cubicBezTo>
                                    <a:cubicBezTo>
                                      <a:pt x="1127125" y="660400"/>
                                      <a:pt x="1131546" y="644724"/>
                                      <a:pt x="1133475" y="628650"/>
                                    </a:cubicBezTo>
                                    <a:cubicBezTo>
                                      <a:pt x="1165052" y="365511"/>
                                      <a:pt x="1142723" y="517818"/>
                                      <a:pt x="1162050" y="276225"/>
                                    </a:cubicBezTo>
                                    <a:cubicBezTo>
                                      <a:pt x="1172624" y="144048"/>
                                      <a:pt x="1165661" y="246842"/>
                                      <a:pt x="1181100" y="161925"/>
                                    </a:cubicBezTo>
                                    <a:cubicBezTo>
                                      <a:pt x="1190458" y="110454"/>
                                      <a:pt x="1195041" y="51086"/>
                                      <a:pt x="1200150" y="0"/>
                                    </a:cubicBezTo>
                                    <a:cubicBezTo>
                                      <a:pt x="1209675" y="38100"/>
                                      <a:pt x="1230593" y="75072"/>
                                      <a:pt x="1228725" y="114300"/>
                                    </a:cubicBezTo>
                                    <a:cubicBezTo>
                                      <a:pt x="1225550" y="180975"/>
                                      <a:pt x="1223956" y="247744"/>
                                      <a:pt x="1219200" y="314325"/>
                                    </a:cubicBezTo>
                                    <a:cubicBezTo>
                                      <a:pt x="1217600" y="336719"/>
                                      <a:pt x="1213577" y="358891"/>
                                      <a:pt x="1209675" y="381000"/>
                                    </a:cubicBezTo>
                                    <a:cubicBezTo>
                                      <a:pt x="1193911" y="470331"/>
                                      <a:pt x="1199235" y="450421"/>
                                      <a:pt x="1181100" y="504825"/>
                                    </a:cubicBezTo>
                                    <a:cubicBezTo>
                                      <a:pt x="1156868" y="771378"/>
                                      <a:pt x="1158159" y="644345"/>
                                      <a:pt x="1171575" y="885825"/>
                                    </a:cubicBezTo>
                                    <a:cubicBezTo>
                                      <a:pt x="1194816" y="878078"/>
                                      <a:pt x="1210261" y="875714"/>
                                      <a:pt x="1228725" y="857250"/>
                                    </a:cubicBezTo>
                                    <a:cubicBezTo>
                                      <a:pt x="1236820" y="849155"/>
                                      <a:pt x="1242655" y="838914"/>
                                      <a:pt x="1247775" y="828675"/>
                                    </a:cubicBezTo>
                                    <a:cubicBezTo>
                                      <a:pt x="1252265" y="819695"/>
                                      <a:pt x="1254542" y="809754"/>
                                      <a:pt x="1257300" y="800100"/>
                                    </a:cubicBezTo>
                                    <a:cubicBezTo>
                                      <a:pt x="1260896" y="787513"/>
                                      <a:pt x="1260971" y="773709"/>
                                      <a:pt x="1266825" y="762000"/>
                                    </a:cubicBezTo>
                                    <a:cubicBezTo>
                                      <a:pt x="1298006" y="699638"/>
                                      <a:pt x="1303161" y="725193"/>
                                      <a:pt x="1314450" y="676275"/>
                                    </a:cubicBezTo>
                                    <a:cubicBezTo>
                                      <a:pt x="1321731" y="644725"/>
                                      <a:pt x="1333500" y="581025"/>
                                      <a:pt x="1333500" y="581025"/>
                                    </a:cubicBezTo>
                                    <a:cubicBezTo>
                                      <a:pt x="1347656" y="934933"/>
                                      <a:pt x="1310617" y="864277"/>
                                      <a:pt x="1371600" y="752475"/>
                                    </a:cubicBezTo>
                                    <a:cubicBezTo>
                                      <a:pt x="1379202" y="738538"/>
                                      <a:pt x="1390650" y="727075"/>
                                      <a:pt x="1400175" y="714375"/>
                                    </a:cubicBezTo>
                                    <a:cubicBezTo>
                                      <a:pt x="1403350" y="749300"/>
                                      <a:pt x="1397386" y="786314"/>
                                      <a:pt x="1409700" y="819150"/>
                                    </a:cubicBezTo>
                                    <a:cubicBezTo>
                                      <a:pt x="1413720" y="829869"/>
                                      <a:pt x="1424730" y="801294"/>
                                      <a:pt x="1428750" y="790575"/>
                                    </a:cubicBezTo>
                                    <a:cubicBezTo>
                                      <a:pt x="1434434" y="775416"/>
                                      <a:pt x="1432262" y="757981"/>
                                      <a:pt x="1438275" y="742950"/>
                                    </a:cubicBezTo>
                                    <a:cubicBezTo>
                                      <a:pt x="1445151" y="725761"/>
                                      <a:pt x="1458571" y="711884"/>
                                      <a:pt x="1466850" y="695325"/>
                                    </a:cubicBezTo>
                                    <a:cubicBezTo>
                                      <a:pt x="1471340" y="686345"/>
                                      <a:pt x="1473200" y="676275"/>
                                      <a:pt x="1476375" y="666750"/>
                                    </a:cubicBezTo>
                                    <a:cubicBezTo>
                                      <a:pt x="1479550" y="695325"/>
                                      <a:pt x="1483039" y="723867"/>
                                      <a:pt x="1485900" y="752475"/>
                                    </a:cubicBezTo>
                                    <a:cubicBezTo>
                                      <a:pt x="1497825" y="871721"/>
                                      <a:pt x="1483908" y="822700"/>
                                      <a:pt x="1504950" y="885825"/>
                                    </a:cubicBezTo>
                                    <a:cubicBezTo>
                                      <a:pt x="1508125" y="876300"/>
                                      <a:pt x="1512506" y="867095"/>
                                      <a:pt x="1514475" y="857250"/>
                                    </a:cubicBezTo>
                                    <a:cubicBezTo>
                                      <a:pt x="1518878" y="835235"/>
                                      <a:pt x="1518215" y="812268"/>
                                      <a:pt x="1524000" y="790575"/>
                                    </a:cubicBezTo>
                                    <a:cubicBezTo>
                                      <a:pt x="1530990" y="764364"/>
                                      <a:pt x="1543050" y="739775"/>
                                      <a:pt x="1552575" y="714375"/>
                                    </a:cubicBezTo>
                                    <a:cubicBezTo>
                                      <a:pt x="1555750" y="733425"/>
                                      <a:pt x="1547019" y="759460"/>
                                      <a:pt x="1562100" y="771525"/>
                                    </a:cubicBezTo>
                                    <a:cubicBezTo>
                                      <a:pt x="1573188" y="780395"/>
                                      <a:pt x="1588107" y="759917"/>
                                      <a:pt x="1600200" y="752475"/>
                                    </a:cubicBezTo>
                                    <a:cubicBezTo>
                                      <a:pt x="1629448" y="734476"/>
                                      <a:pt x="1660079" y="717940"/>
                                      <a:pt x="1685925" y="695325"/>
                                    </a:cubicBezTo>
                                    <a:cubicBezTo>
                                      <a:pt x="1736612" y="650973"/>
                                      <a:pt x="1781175" y="600075"/>
                                      <a:pt x="1828800" y="552450"/>
                                    </a:cubicBezTo>
                                    <a:cubicBezTo>
                                      <a:pt x="1838325" y="542925"/>
                                      <a:pt x="1846167" y="531347"/>
                                      <a:pt x="1857375" y="523875"/>
                                    </a:cubicBezTo>
                                    <a:lnTo>
                                      <a:pt x="1885950" y="504825"/>
                                    </a:lnTo>
                                    <a:cubicBezTo>
                                      <a:pt x="1933575" y="527050"/>
                                      <a:pt x="1984559" y="543170"/>
                                      <a:pt x="2028825" y="571500"/>
                                    </a:cubicBezTo>
                                    <a:cubicBezTo>
                                      <a:pt x="2064803" y="594526"/>
                                      <a:pt x="2092996" y="627922"/>
                                      <a:pt x="2124075" y="657225"/>
                                    </a:cubicBezTo>
                                    <a:cubicBezTo>
                                      <a:pt x="2204132" y="732708"/>
                                      <a:pt x="2284396" y="808021"/>
                                      <a:pt x="2362200" y="885825"/>
                                    </a:cubicBezTo>
                                    <a:cubicBezTo>
                                      <a:pt x="2383604" y="907229"/>
                                      <a:pt x="2462271" y="979585"/>
                                      <a:pt x="2486025" y="1019175"/>
                                    </a:cubicBezTo>
                                    <a:cubicBezTo>
                                      <a:pt x="2494822" y="1033836"/>
                                      <a:pt x="2498725" y="1050925"/>
                                      <a:pt x="2505075" y="1066800"/>
                                    </a:cubicBezTo>
                                    <a:cubicBezTo>
                                      <a:pt x="2501900" y="1079500"/>
                                      <a:pt x="2507969" y="1109040"/>
                                      <a:pt x="2495550" y="1104900"/>
                                    </a:cubicBezTo>
                                    <a:cubicBezTo>
                                      <a:pt x="2454581" y="1091244"/>
                                      <a:pt x="2426897" y="1052366"/>
                                      <a:pt x="2390775" y="1028700"/>
                                    </a:cubicBezTo>
                                    <a:cubicBezTo>
                                      <a:pt x="2334752" y="991995"/>
                                      <a:pt x="2278124" y="955997"/>
                                      <a:pt x="2219325" y="923925"/>
                                    </a:cubicBezTo>
                                    <a:cubicBezTo>
                                      <a:pt x="2039863" y="826037"/>
                                      <a:pt x="1898598" y="762800"/>
                                      <a:pt x="1704975" y="695325"/>
                                    </a:cubicBezTo>
                                    <a:cubicBezTo>
                                      <a:pt x="1490716" y="620659"/>
                                      <a:pt x="1279964" y="556367"/>
                                      <a:pt x="1057275" y="514350"/>
                                    </a:cubicBezTo>
                                    <a:cubicBezTo>
                                      <a:pt x="984908" y="500696"/>
                                      <a:pt x="911298" y="494726"/>
                                      <a:pt x="838200" y="485775"/>
                                    </a:cubicBezTo>
                                    <a:cubicBezTo>
                                      <a:pt x="573034" y="453306"/>
                                      <a:pt x="619582" y="459619"/>
                                      <a:pt x="361950" y="438150"/>
                                    </a:cubicBezTo>
                                    <a:cubicBezTo>
                                      <a:pt x="301625" y="425450"/>
                                      <a:pt x="241726" y="410524"/>
                                      <a:pt x="180975" y="400050"/>
                                    </a:cubicBezTo>
                                    <a:cubicBezTo>
                                      <a:pt x="109239" y="387682"/>
                                      <a:pt x="71113" y="390525"/>
                                      <a:pt x="0" y="390525"/>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C8938" id="Freeform: Shape 3" o:spid="_x0000_s1026" style="position:absolute;margin-left:29.55pt;margin-top:6.5pt;width:120pt;height:48.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05075,1105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" path="m609600,657225v53975,-3175,109016,1614,161925,-9525c786779,644489,795169,600413,800100,590550v34366,-68733,4702,16820,38100,-66675c850072,494195,859758,460201,866775,428625v20431,-91941,-1629,-1382,19050,-104775c894740,279274,914400,190500,914400,190500v3175,-41275,10904,-165199,9525,-123825c919372,203272,906583,339588,904875,476250v-1469,117509,3656,235054,9525,352425c914901,838703,919435,848270,923925,857250v5120,10239,12700,19050,19050,28575c958850,882650,976448,884162,990600,876300v51209,-28449,24941,-34466,57150,-66675c1055845,801530,1066800,796925,1076325,790575v3175,-9525,5035,-19595,9525,-28575c1112454,708792,1107568,758187,1123950,676275v3175,-15875,7596,-31551,9525,-47625c1165052,365511,1142723,517818,1162050,276225v10574,-132177,3611,-29383,19050,-114300c1190458,110454,1195041,51086,1200150,v9525,38100,30443,75072,28575,114300c1225550,180975,1223956,247744,1219200,314325v-1600,22394,-5623,44566,-9525,66675c1193911,470331,1199235,450421,1181100,504825v-24232,266553,-22941,139520,-9525,381000c1194816,878078,1210261,875714,1228725,857250v8095,-8095,13930,-18336,19050,-28575c1252265,819695,1254542,809754,1257300,800100v3596,-12587,3671,-26391,9525,-38100c1298006,699638,1303161,725193,1314450,676275v7281,-31550,19050,-95250,19050,-95250c1347656,934933,1310617,864277,1371600,752475v7602,-13937,19050,-25400,28575,-38100c1403350,749300,1397386,786314,1409700,819150v4020,10719,15030,-17856,19050,-28575c1434434,775416,1432262,757981,1438275,742950v6876,-17189,20296,-31066,28575,-47625c1471340,686345,1473200,676275,1476375,666750v3175,28575,6664,57117,9525,85725c1497825,871721,1483908,822700,1504950,885825v3175,-9525,7556,-18730,9525,-28575c1518878,835235,1518215,812268,1524000,790575v6990,-26211,19050,-50800,28575,-76200c1555750,733425,1547019,759460,1562100,771525v11088,8870,26007,-11608,38100,-19050c1629448,734476,1660079,717940,1685925,695325v50687,-44352,95250,-95250,142875,-142875c1838325,542925,1846167,531347,1857375,523875r28575,-19050c1933575,527050,1984559,543170,2028825,571500v35978,23026,64171,56422,95250,85725c2204132,732708,2284396,808021,2362200,885825v21404,21404,100071,93760,123825,133350c2494822,1033836,2498725,1050925,2505075,1066800v-3175,12700,2894,42240,-9525,38100c2454581,1091244,2426897,1052366,2390775,1028700,2334752,991995,2278124,955997,2219325,923925,2039863,826037,1898598,762800,1704975,695325,1490716,620659,1279964,556367,1057275,514350,984908,500696,911298,494726,838200,485775,573034,453306,619582,459619,361950,438150,301625,425450,241726,410524,180975,400050,109239,387682,71113,390525,,390525e" filled="f" strokecolor="black [3213]" strokeweight="2pt">
                      <v:path arrowok="t" o:connecttype="custom" o:connectlocs="370859,369652;469369,364294;486753,332151;509932,294650;527316,241077;538905,182147;556289,107145;562084,37501;550494,267864;556289,466083;562084,482154;573673,498226;602646,492869;637414,455368;654798,444653;660593,428582;683772,380366;689567,353580;706951,155361;718540,91074;730129,0;747513,64287;741719,176790;735924,214291;718540,283935;712745,498226;747513,482154;759103,466083;764897,450011;770692,428582;799665,380366;811255,326794;834433,423224;851817,401795;857612,460725;869202,444653;874996,417867;892380,391081;898175,375009;903970,423224;915559,498226;921354,482154;927148,444653;944532,401795;950327,433939;973506,423224;1025658,391081;1112578,310722;1129962,294650;1147346,283935;1234266,321436;1292213,369652;1437080,498226;1512411,573228;1524000,600014;1518205,621443;1454464,578585;1350160,519655;1037247,391081;643209,289293;509932,273221;220198,246434;110099,225005;0,219648" o:connectangles="0,0,0,0,0,0,0,0,0,0,0,0,0,0,0,0,0,0,0,0,0,0,0,0,0,0,0,0,0,0,0,0,0,0,0,0,0,0,0,0,0,0,0,0,0,0,0,0,0,0,0,0,0,0,0,0,0,0,0,0,0,0,0,0"/>
                      <w10:wrap type="square"/>
                    </v:shape>
                  </w:pict>
                </mc:Fallback>
              </mc:AlternateContent>
            </w:r>
          </w:p>
        </w:tc>
        <w:tc>
          <w:tcPr>
            <w:tcW w:w="2403" w:type="dxa"/>
          </w:tcPr>
          <w:p w:rsidR="00DB46D0" w:rsidRPr="007676E3" w:rsidRDefault="00D15F23" w:rsidP="007B218A">
            <w:pPr>
              <w:spacing w:before="120" w:after="120"/>
              <w:jc w:val="center"/>
              <w:rPr>
                <w:rFonts w:ascii="Verdana" w:hAnsi="Verdana" w:cs="Tahoma"/>
                <w:i/>
                <w:sz w:val="20"/>
                <w:szCs w:val="20"/>
              </w:rPr>
            </w:pPr>
            <w:r>
              <w:rPr>
                <w:rFonts w:ascii="Verdana" w:hAnsi="Verdana" w:cs="Tahoma"/>
                <w:i/>
                <w:sz w:val="20"/>
                <w:szCs w:val="20"/>
              </w:rPr>
              <w:t>06/03/17</w:t>
            </w:r>
          </w:p>
        </w:tc>
      </w:tr>
      <w:tr w:rsidR="00B67D10" w:rsidRPr="007676E3">
        <w:trPr>
          <w:trHeight w:val="299"/>
        </w:trPr>
        <w:tc>
          <w:tcPr>
            <w:tcW w:w="3510" w:type="dxa"/>
          </w:tcPr>
          <w:p w:rsidR="00DB46D0" w:rsidRPr="007676E3" w:rsidRDefault="00C46867" w:rsidP="007B218A">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 xml:space="preserve">Ben Shinas       </w:t>
            </w:r>
            <w:r w:rsidR="00B67D10">
              <w:rPr>
                <w:rFonts w:ascii="Verdana" w:hAnsi="Verdana" w:cs="Tahoma"/>
                <w:b/>
                <w:i/>
                <w:sz w:val="20"/>
                <w:szCs w:val="20"/>
                <w:lang w:val="en-US"/>
              </w:rPr>
              <w:t>9762086</w:t>
            </w:r>
          </w:p>
        </w:tc>
        <w:tc>
          <w:tcPr>
            <w:tcW w:w="3828" w:type="dxa"/>
          </w:tcPr>
          <w:p w:rsidR="00DB46D0" w:rsidRPr="007676E3" w:rsidRDefault="008A79F0" w:rsidP="007B218A">
            <w:pPr>
              <w:spacing w:before="120" w:after="120"/>
              <w:jc w:val="center"/>
              <w:rPr>
                <w:rFonts w:ascii="Verdana" w:hAnsi="Verdana" w:cs="Tahoma"/>
                <w:i/>
                <w:sz w:val="20"/>
                <w:szCs w:val="20"/>
              </w:rPr>
            </w:pPr>
            <w:r>
              <w:rPr>
                <w:rFonts w:ascii="Verdana" w:hAnsi="Verdana" w:cs="Tahoma"/>
                <w:i/>
                <w:noProof/>
                <w:sz w:val="20"/>
                <w:szCs w:val="20"/>
                <w:lang w:eastAsia="en-AU"/>
              </w:rPr>
              <w:drawing>
                <wp:inline distT="0" distB="0" distL="0" distR="0">
                  <wp:extent cx="688340" cy="1416397"/>
                  <wp:effectExtent l="0" t="1905"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hasvghmbds.jpg"/>
                          <pic:cNvPicPr/>
                        </pic:nvPicPr>
                        <pic:blipFill>
                          <a:blip r:embed="rId9">
                            <a:extLst>
                              <a:ext uri="{28A0092B-C50C-407E-A947-70E740481C1C}">
                                <a14:useLocalDpi xmlns:a14="http://schemas.microsoft.com/office/drawing/2010/main" val="0"/>
                              </a:ext>
                            </a:extLst>
                          </a:blip>
                          <a:stretch>
                            <a:fillRect/>
                          </a:stretch>
                        </pic:blipFill>
                        <pic:spPr>
                          <a:xfrm rot="16200000" flipV="1">
                            <a:off x="0" y="0"/>
                            <a:ext cx="746385" cy="1535835"/>
                          </a:xfrm>
                          <a:prstGeom prst="rect">
                            <a:avLst/>
                          </a:prstGeom>
                        </pic:spPr>
                      </pic:pic>
                    </a:graphicData>
                  </a:graphic>
                </wp:inline>
              </w:drawing>
            </w:r>
          </w:p>
        </w:tc>
        <w:tc>
          <w:tcPr>
            <w:tcW w:w="2403" w:type="dxa"/>
          </w:tcPr>
          <w:p w:rsidR="00DB46D0" w:rsidRPr="007676E3" w:rsidRDefault="008A79F0" w:rsidP="007B218A">
            <w:pPr>
              <w:spacing w:before="120" w:after="120"/>
              <w:jc w:val="center"/>
              <w:rPr>
                <w:rFonts w:ascii="Verdana" w:hAnsi="Verdana" w:cs="Tahoma"/>
                <w:i/>
                <w:sz w:val="20"/>
                <w:szCs w:val="20"/>
              </w:rPr>
            </w:pPr>
            <w:r>
              <w:rPr>
                <w:rFonts w:ascii="Verdana" w:hAnsi="Verdana" w:cs="Tahoma"/>
                <w:i/>
                <w:sz w:val="20"/>
                <w:szCs w:val="20"/>
              </w:rPr>
              <w:t>06/03/17</w:t>
            </w:r>
          </w:p>
        </w:tc>
      </w:tr>
      <w:tr w:rsidR="00B67D10" w:rsidRPr="007676E3" w:rsidTr="002F03AF">
        <w:trPr>
          <w:trHeight w:val="299"/>
        </w:trPr>
        <w:tc>
          <w:tcPr>
            <w:tcW w:w="3510" w:type="dxa"/>
          </w:tcPr>
          <w:p w:rsidR="00534124" w:rsidRPr="007676E3" w:rsidRDefault="00C46867" w:rsidP="00534124">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 xml:space="preserve">Bob </w:t>
            </w:r>
            <w:proofErr w:type="spellStart"/>
            <w:r>
              <w:rPr>
                <w:rFonts w:ascii="Verdana" w:hAnsi="Verdana" w:cs="Tahoma"/>
                <w:b/>
                <w:i/>
                <w:sz w:val="20"/>
                <w:szCs w:val="20"/>
              </w:rPr>
              <w:t>Geissmann</w:t>
            </w:r>
            <w:proofErr w:type="spellEnd"/>
            <w:r>
              <w:rPr>
                <w:rFonts w:ascii="Verdana" w:hAnsi="Verdana" w:cs="Tahoma"/>
                <w:b/>
                <w:i/>
                <w:sz w:val="20"/>
                <w:szCs w:val="20"/>
              </w:rPr>
              <w:t xml:space="preserve"> </w:t>
            </w:r>
            <w:r w:rsidRPr="00C46867">
              <w:rPr>
                <w:rFonts w:ascii="Verdana" w:hAnsi="Verdana" w:cs="Tahoma"/>
                <w:b/>
                <w:i/>
                <w:sz w:val="20"/>
                <w:szCs w:val="20"/>
                <w:lang w:val="en-US"/>
              </w:rPr>
              <w:t>9098216</w:t>
            </w:r>
          </w:p>
        </w:tc>
        <w:tc>
          <w:tcPr>
            <w:tcW w:w="3828" w:type="dxa"/>
          </w:tcPr>
          <w:p w:rsidR="00534124" w:rsidRPr="007676E3" w:rsidRDefault="00035D4D" w:rsidP="002F03AF">
            <w:pPr>
              <w:spacing w:before="120" w:after="120"/>
              <w:jc w:val="center"/>
              <w:rPr>
                <w:rFonts w:ascii="Verdana" w:hAnsi="Verdana" w:cs="Tahoma"/>
                <w:i/>
                <w:sz w:val="20"/>
                <w:szCs w:val="20"/>
              </w:rPr>
            </w:pPr>
            <w:r>
              <w:rPr>
                <w:noProof/>
                <w:lang w:eastAsia="en-AU"/>
              </w:rPr>
              <w:drawing>
                <wp:inline distT="0" distB="0" distL="0" distR="0" wp14:anchorId="6C780482" wp14:editId="074FF840">
                  <wp:extent cx="1515745" cy="361315"/>
                  <wp:effectExtent l="0" t="0" r="8255" b="635"/>
                  <wp:docPr id="6" name="Picture 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1515745" cy="361315"/>
                          </a:xfrm>
                          <a:prstGeom prst="rect">
                            <a:avLst/>
                          </a:prstGeom>
                        </pic:spPr>
                      </pic:pic>
                    </a:graphicData>
                  </a:graphic>
                </wp:inline>
              </w:drawing>
            </w:r>
          </w:p>
        </w:tc>
        <w:tc>
          <w:tcPr>
            <w:tcW w:w="2403" w:type="dxa"/>
          </w:tcPr>
          <w:p w:rsidR="00534124" w:rsidRPr="007676E3" w:rsidRDefault="00035D4D" w:rsidP="002F03AF">
            <w:pPr>
              <w:spacing w:before="120" w:after="120"/>
              <w:jc w:val="center"/>
              <w:rPr>
                <w:rFonts w:ascii="Verdana" w:hAnsi="Verdana" w:cs="Tahoma"/>
                <w:i/>
                <w:sz w:val="20"/>
                <w:szCs w:val="20"/>
              </w:rPr>
            </w:pPr>
            <w:r>
              <w:rPr>
                <w:rFonts w:ascii="Verdana" w:hAnsi="Verdana" w:cs="Tahoma"/>
                <w:i/>
                <w:sz w:val="20"/>
                <w:szCs w:val="20"/>
              </w:rPr>
              <w:t>05</w:t>
            </w:r>
            <w:r w:rsidR="008A79F0">
              <w:rPr>
                <w:rFonts w:ascii="Verdana" w:hAnsi="Verdana" w:cs="Tahoma"/>
                <w:i/>
                <w:sz w:val="20"/>
                <w:szCs w:val="20"/>
              </w:rPr>
              <w:t>/03/17</w:t>
            </w:r>
          </w:p>
        </w:tc>
      </w:tr>
      <w:tr w:rsidR="00B67D10" w:rsidRPr="007676E3">
        <w:trPr>
          <w:trHeight w:val="299"/>
        </w:trPr>
        <w:tc>
          <w:tcPr>
            <w:tcW w:w="3510" w:type="dxa"/>
          </w:tcPr>
          <w:p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828" w:type="dxa"/>
          </w:tcPr>
          <w:p w:rsidR="00915AAC" w:rsidRPr="007676E3" w:rsidRDefault="00915AAC" w:rsidP="007B218A">
            <w:pPr>
              <w:spacing w:before="120" w:after="120"/>
              <w:jc w:val="center"/>
              <w:rPr>
                <w:rFonts w:ascii="Verdana" w:hAnsi="Verdana" w:cs="Tahoma"/>
                <w:sz w:val="20"/>
                <w:szCs w:val="20"/>
              </w:rPr>
            </w:pPr>
          </w:p>
        </w:tc>
        <w:tc>
          <w:tcPr>
            <w:tcW w:w="2403" w:type="dxa"/>
          </w:tcPr>
          <w:p w:rsidR="00915AAC" w:rsidRPr="007676E3" w:rsidRDefault="00915AAC" w:rsidP="007B218A">
            <w:pPr>
              <w:spacing w:before="120" w:after="120"/>
              <w:jc w:val="center"/>
              <w:rPr>
                <w:rFonts w:ascii="Verdana" w:hAnsi="Verdana" w:cs="Tahoma"/>
                <w:sz w:val="20"/>
                <w:szCs w:val="20"/>
              </w:rPr>
            </w:pPr>
          </w:p>
        </w:tc>
      </w:tr>
    </w:tbl>
    <w:p w:rsidR="00045222" w:rsidRPr="007676E3" w:rsidRDefault="00045222" w:rsidP="00DB46D0">
      <w:pPr>
        <w:rPr>
          <w:rFonts w:ascii="Verdana" w:hAnsi="Verdana" w:cs="Tahoma"/>
          <w:sz w:val="20"/>
          <w:szCs w:val="20"/>
        </w:rPr>
      </w:pPr>
    </w:p>
    <w:p w:rsidR="00045222" w:rsidRPr="007676E3" w:rsidRDefault="003A537B" w:rsidP="00534124">
      <w:pPr>
        <w:spacing w:line="360" w:lineRule="auto"/>
        <w:jc w:val="both"/>
        <w:rPr>
          <w:rFonts w:ascii="Verdana" w:hAnsi="Verdana" w:cs="Tahoma"/>
          <w:b/>
          <w:i/>
          <w:sz w:val="20"/>
          <w:szCs w:val="20"/>
        </w:rPr>
      </w:pPr>
      <w:r w:rsidRPr="007676E3">
        <w:rPr>
          <w:rFonts w:ascii="Verdana" w:hAnsi="Verdana" w:cs="Tahoma"/>
          <w:b/>
          <w:i/>
          <w:sz w:val="20"/>
          <w:szCs w:val="20"/>
        </w:rPr>
        <w:t xml:space="preserve">Instructions: </w:t>
      </w:r>
      <w:r w:rsidR="005207FA">
        <w:rPr>
          <w:rFonts w:ascii="Verdana" w:hAnsi="Verdana" w:cs="Tahoma"/>
          <w:b/>
          <w:i/>
          <w:sz w:val="20"/>
          <w:szCs w:val="20"/>
        </w:rPr>
        <w:t xml:space="preserve">You may use </w:t>
      </w:r>
      <w:r w:rsidR="00045222" w:rsidRPr="007676E3">
        <w:rPr>
          <w:rFonts w:ascii="Verdana" w:hAnsi="Verdana" w:cs="Tahoma"/>
          <w:b/>
          <w:i/>
          <w:sz w:val="20"/>
          <w:szCs w:val="20"/>
        </w:rPr>
        <w:t xml:space="preserve">this template </w:t>
      </w:r>
      <w:r w:rsidR="005207FA">
        <w:rPr>
          <w:rFonts w:ascii="Verdana" w:hAnsi="Verdana" w:cs="Tahoma"/>
          <w:b/>
          <w:i/>
          <w:sz w:val="20"/>
          <w:szCs w:val="20"/>
        </w:rPr>
        <w:t xml:space="preserve">to plan and discuss your team agreement by </w:t>
      </w:r>
      <w:r w:rsidR="00045222" w:rsidRPr="007676E3">
        <w:rPr>
          <w:rFonts w:ascii="Verdana" w:hAnsi="Verdana" w:cs="Tahoma"/>
          <w:b/>
          <w:i/>
          <w:sz w:val="20"/>
          <w:szCs w:val="20"/>
        </w:rPr>
        <w:t>substituting and adding your own ideas an</w:t>
      </w:r>
      <w:bookmarkStart w:id="1" w:name="_GoBack"/>
      <w:bookmarkEnd w:id="1"/>
      <w:r w:rsidR="00045222" w:rsidRPr="007676E3">
        <w:rPr>
          <w:rFonts w:ascii="Verdana" w:hAnsi="Verdana" w:cs="Tahoma"/>
          <w:b/>
          <w:i/>
          <w:sz w:val="20"/>
          <w:szCs w:val="20"/>
        </w:rPr>
        <w:t>d text wherever there are italics throughout the document.</w:t>
      </w:r>
    </w:p>
    <w:p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rsidR="00F65851" w:rsidRPr="007676E3" w:rsidRDefault="00F65851" w:rsidP="00843286">
      <w:pPr>
        <w:pStyle w:val="ContentsHeading"/>
        <w:spacing w:before="0" w:after="0"/>
        <w:rPr>
          <w:rFonts w:ascii="Verdana" w:hAnsi="Verdana" w:cs="Tahoma"/>
          <w:sz w:val="20"/>
          <w:szCs w:val="20"/>
        </w:rPr>
      </w:pPr>
    </w:p>
    <w:p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11"/>
          <w:footnotePr>
            <w:pos w:val="beneathText"/>
          </w:footnotePr>
          <w:pgSz w:w="11905" w:h="16837"/>
          <w:pgMar w:top="1134" w:right="1134" w:bottom="1134" w:left="1134" w:header="720" w:footer="720" w:gutter="0"/>
          <w:pgNumType w:fmt="lowerRoman" w:start="1"/>
          <w:cols w:space="720"/>
        </w:sectPr>
      </w:pPr>
    </w:p>
    <w:p w:rsidR="005F22A3"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476231180" w:history="1">
        <w:r w:rsidR="005F22A3" w:rsidRPr="00E83BCD">
          <w:rPr>
            <w:rStyle w:val="Hyperlink"/>
            <w:rFonts w:cs="Tahoma"/>
            <w:noProof/>
          </w:rPr>
          <w:t>Sign-off and Approvals</w:t>
        </w:r>
        <w:r w:rsidR="005F22A3">
          <w:rPr>
            <w:noProof/>
            <w:webHidden/>
          </w:rPr>
          <w:tab/>
        </w:r>
        <w:r w:rsidR="005F22A3">
          <w:rPr>
            <w:noProof/>
            <w:webHidden/>
          </w:rPr>
          <w:fldChar w:fldCharType="begin"/>
        </w:r>
        <w:r w:rsidR="005F22A3">
          <w:rPr>
            <w:noProof/>
            <w:webHidden/>
          </w:rPr>
          <w:instrText xml:space="preserve"> PAGEREF _Toc476231180 \h </w:instrText>
        </w:r>
        <w:r w:rsidR="005F22A3">
          <w:rPr>
            <w:noProof/>
            <w:webHidden/>
          </w:rPr>
        </w:r>
        <w:r w:rsidR="005F22A3">
          <w:rPr>
            <w:noProof/>
            <w:webHidden/>
          </w:rPr>
          <w:fldChar w:fldCharType="separate"/>
        </w:r>
        <w:r w:rsidR="005F22A3">
          <w:rPr>
            <w:noProof/>
            <w:webHidden/>
          </w:rPr>
          <w:t>ii</w:t>
        </w:r>
        <w:r w:rsidR="005F22A3">
          <w:rPr>
            <w:noProof/>
            <w:webHidden/>
          </w:rPr>
          <w:fldChar w:fldCharType="end"/>
        </w:r>
      </w:hyperlink>
    </w:p>
    <w:p w:rsidR="005F22A3" w:rsidRDefault="007A7ED8">
      <w:pPr>
        <w:pStyle w:val="TOC1"/>
        <w:tabs>
          <w:tab w:val="left" w:pos="440"/>
        </w:tabs>
        <w:rPr>
          <w:rFonts w:asciiTheme="minorHAnsi" w:eastAsiaTheme="minorEastAsia" w:hAnsiTheme="minorHAnsi" w:cstheme="minorBidi"/>
          <w:noProof/>
          <w:lang w:eastAsia="en-AU"/>
        </w:rPr>
      </w:pPr>
      <w:hyperlink w:anchor="_Toc476231181" w:history="1">
        <w:r w:rsidR="005F22A3" w:rsidRPr="00E83BCD">
          <w:rPr>
            <w:rStyle w:val="Hyperlink"/>
            <w:rFonts w:cs="Tahoma"/>
            <w:noProof/>
          </w:rPr>
          <w:t>1</w:t>
        </w:r>
        <w:r w:rsidR="005F22A3">
          <w:rPr>
            <w:rFonts w:asciiTheme="minorHAnsi" w:eastAsiaTheme="minorEastAsia" w:hAnsiTheme="minorHAnsi" w:cstheme="minorBidi"/>
            <w:noProof/>
            <w:lang w:eastAsia="en-AU"/>
          </w:rPr>
          <w:tab/>
        </w:r>
        <w:r w:rsidR="005F22A3" w:rsidRPr="00E83BCD">
          <w:rPr>
            <w:rStyle w:val="Hyperlink"/>
            <w:rFonts w:cs="Tahoma"/>
            <w:noProof/>
          </w:rPr>
          <w:t>Introduction</w:t>
        </w:r>
        <w:r w:rsidR="005F22A3">
          <w:rPr>
            <w:noProof/>
            <w:webHidden/>
          </w:rPr>
          <w:tab/>
        </w:r>
        <w:r w:rsidR="005F22A3">
          <w:rPr>
            <w:noProof/>
            <w:webHidden/>
          </w:rPr>
          <w:fldChar w:fldCharType="begin"/>
        </w:r>
        <w:r w:rsidR="005F22A3">
          <w:rPr>
            <w:noProof/>
            <w:webHidden/>
          </w:rPr>
          <w:instrText xml:space="preserve"> PAGEREF _Toc476231181 \h </w:instrText>
        </w:r>
        <w:r w:rsidR="005F22A3">
          <w:rPr>
            <w:noProof/>
            <w:webHidden/>
          </w:rPr>
        </w:r>
        <w:r w:rsidR="005F22A3">
          <w:rPr>
            <w:noProof/>
            <w:webHidden/>
          </w:rPr>
          <w:fldChar w:fldCharType="separate"/>
        </w:r>
        <w:r w:rsidR="005F22A3">
          <w:rPr>
            <w:noProof/>
            <w:webHidden/>
          </w:rPr>
          <w:t>1</w:t>
        </w:r>
        <w:r w:rsidR="005F22A3">
          <w:rPr>
            <w:noProof/>
            <w:webHidden/>
          </w:rPr>
          <w:fldChar w:fldCharType="end"/>
        </w:r>
      </w:hyperlink>
    </w:p>
    <w:p w:rsidR="005F22A3" w:rsidRDefault="007A7ED8">
      <w:pPr>
        <w:pStyle w:val="TOC1"/>
        <w:tabs>
          <w:tab w:val="left" w:pos="440"/>
        </w:tabs>
        <w:rPr>
          <w:rFonts w:asciiTheme="minorHAnsi" w:eastAsiaTheme="minorEastAsia" w:hAnsiTheme="minorHAnsi" w:cstheme="minorBidi"/>
          <w:noProof/>
          <w:lang w:eastAsia="en-AU"/>
        </w:rPr>
      </w:pPr>
      <w:hyperlink w:anchor="_Toc476231182" w:history="1">
        <w:r w:rsidR="005F22A3" w:rsidRPr="00E83BCD">
          <w:rPr>
            <w:rStyle w:val="Hyperlink"/>
            <w:noProof/>
          </w:rPr>
          <w:t>2</w:t>
        </w:r>
        <w:r w:rsidR="005F22A3">
          <w:rPr>
            <w:rFonts w:asciiTheme="minorHAnsi" w:eastAsiaTheme="minorEastAsia" w:hAnsiTheme="minorHAnsi" w:cstheme="minorBidi"/>
            <w:noProof/>
            <w:lang w:eastAsia="en-AU"/>
          </w:rPr>
          <w:tab/>
        </w:r>
        <w:r w:rsidR="005F22A3" w:rsidRPr="00E83BCD">
          <w:rPr>
            <w:rStyle w:val="Hyperlink"/>
            <w:noProof/>
          </w:rPr>
          <w:t>Team Agreement</w:t>
        </w:r>
        <w:r w:rsidR="005F22A3">
          <w:rPr>
            <w:noProof/>
            <w:webHidden/>
          </w:rPr>
          <w:tab/>
        </w:r>
        <w:r w:rsidR="005F22A3">
          <w:rPr>
            <w:noProof/>
            <w:webHidden/>
          </w:rPr>
          <w:fldChar w:fldCharType="begin"/>
        </w:r>
        <w:r w:rsidR="005F22A3">
          <w:rPr>
            <w:noProof/>
            <w:webHidden/>
          </w:rPr>
          <w:instrText xml:space="preserve"> PAGEREF _Toc476231182 \h </w:instrText>
        </w:r>
        <w:r w:rsidR="005F22A3">
          <w:rPr>
            <w:noProof/>
            <w:webHidden/>
          </w:rPr>
        </w:r>
        <w:r w:rsidR="005F22A3">
          <w:rPr>
            <w:noProof/>
            <w:webHidden/>
          </w:rPr>
          <w:fldChar w:fldCharType="separate"/>
        </w:r>
        <w:r w:rsidR="005F22A3">
          <w:rPr>
            <w:noProof/>
            <w:webHidden/>
          </w:rPr>
          <w:t>2</w:t>
        </w:r>
        <w:r w:rsidR="005F22A3">
          <w:rPr>
            <w:noProof/>
            <w:webHidden/>
          </w:rPr>
          <w:fldChar w:fldCharType="end"/>
        </w:r>
      </w:hyperlink>
    </w:p>
    <w:p w:rsidR="005F22A3" w:rsidRDefault="007A7ED8">
      <w:pPr>
        <w:pStyle w:val="TOC2"/>
        <w:tabs>
          <w:tab w:val="left" w:pos="880"/>
          <w:tab w:val="right" w:leader="dot" w:pos="9627"/>
        </w:tabs>
        <w:rPr>
          <w:rFonts w:asciiTheme="minorHAnsi" w:eastAsiaTheme="minorEastAsia" w:hAnsiTheme="minorHAnsi" w:cstheme="minorBidi"/>
          <w:noProof/>
          <w:lang w:eastAsia="en-AU"/>
        </w:rPr>
      </w:pPr>
      <w:hyperlink w:anchor="_Toc476231183" w:history="1">
        <w:r w:rsidR="005F22A3" w:rsidRPr="00E83BCD">
          <w:rPr>
            <w:rStyle w:val="Hyperlink"/>
            <w:noProof/>
          </w:rPr>
          <w:t>2.1</w:t>
        </w:r>
        <w:r w:rsidR="005F22A3">
          <w:rPr>
            <w:rFonts w:asciiTheme="minorHAnsi" w:eastAsiaTheme="minorEastAsia" w:hAnsiTheme="minorHAnsi" w:cstheme="minorBidi"/>
            <w:noProof/>
            <w:lang w:eastAsia="en-AU"/>
          </w:rPr>
          <w:tab/>
        </w:r>
        <w:r w:rsidR="005F22A3" w:rsidRPr="00E83BCD">
          <w:rPr>
            <w:rStyle w:val="Hyperlink"/>
            <w:noProof/>
          </w:rPr>
          <w:t>Team Principles and Processes</w:t>
        </w:r>
        <w:r w:rsidR="005F22A3">
          <w:rPr>
            <w:noProof/>
            <w:webHidden/>
          </w:rPr>
          <w:tab/>
        </w:r>
        <w:r w:rsidR="005F22A3">
          <w:rPr>
            <w:noProof/>
            <w:webHidden/>
          </w:rPr>
          <w:fldChar w:fldCharType="begin"/>
        </w:r>
        <w:r w:rsidR="005F22A3">
          <w:rPr>
            <w:noProof/>
            <w:webHidden/>
          </w:rPr>
          <w:instrText xml:space="preserve"> PAGEREF _Toc476231183 \h </w:instrText>
        </w:r>
        <w:r w:rsidR="005F22A3">
          <w:rPr>
            <w:noProof/>
            <w:webHidden/>
          </w:rPr>
        </w:r>
        <w:r w:rsidR="005F22A3">
          <w:rPr>
            <w:noProof/>
            <w:webHidden/>
          </w:rPr>
          <w:fldChar w:fldCharType="separate"/>
        </w:r>
        <w:r w:rsidR="005F22A3">
          <w:rPr>
            <w:noProof/>
            <w:webHidden/>
          </w:rPr>
          <w:t>2</w:t>
        </w:r>
        <w:r w:rsidR="005F22A3">
          <w:rPr>
            <w:noProof/>
            <w:webHidden/>
          </w:rPr>
          <w:fldChar w:fldCharType="end"/>
        </w:r>
      </w:hyperlink>
    </w:p>
    <w:p w:rsidR="005F22A3" w:rsidRDefault="007A7ED8">
      <w:pPr>
        <w:pStyle w:val="TOC2"/>
        <w:tabs>
          <w:tab w:val="left" w:pos="880"/>
          <w:tab w:val="right" w:leader="dot" w:pos="9627"/>
        </w:tabs>
        <w:rPr>
          <w:rFonts w:asciiTheme="minorHAnsi" w:eastAsiaTheme="minorEastAsia" w:hAnsiTheme="minorHAnsi" w:cstheme="minorBidi"/>
          <w:noProof/>
          <w:lang w:eastAsia="en-AU"/>
        </w:rPr>
      </w:pPr>
      <w:hyperlink w:anchor="_Toc476231184" w:history="1">
        <w:r w:rsidR="005F22A3" w:rsidRPr="00E83BCD">
          <w:rPr>
            <w:rStyle w:val="Hyperlink"/>
            <w:noProof/>
          </w:rPr>
          <w:t>2.2</w:t>
        </w:r>
        <w:r w:rsidR="005F22A3">
          <w:rPr>
            <w:rFonts w:asciiTheme="minorHAnsi" w:eastAsiaTheme="minorEastAsia" w:hAnsiTheme="minorHAnsi" w:cstheme="minorBidi"/>
            <w:noProof/>
            <w:lang w:eastAsia="en-AU"/>
          </w:rPr>
          <w:tab/>
        </w:r>
        <w:r w:rsidR="005F22A3" w:rsidRPr="00E83BCD">
          <w:rPr>
            <w:rStyle w:val="Hyperlink"/>
            <w:noProof/>
          </w:rPr>
          <w:t>Non-Compliance</w:t>
        </w:r>
        <w:r w:rsidR="005F22A3">
          <w:rPr>
            <w:noProof/>
            <w:webHidden/>
          </w:rPr>
          <w:tab/>
        </w:r>
        <w:r w:rsidR="005F22A3">
          <w:rPr>
            <w:noProof/>
            <w:webHidden/>
          </w:rPr>
          <w:fldChar w:fldCharType="begin"/>
        </w:r>
        <w:r w:rsidR="005F22A3">
          <w:rPr>
            <w:noProof/>
            <w:webHidden/>
          </w:rPr>
          <w:instrText xml:space="preserve"> PAGEREF _Toc476231184 \h </w:instrText>
        </w:r>
        <w:r w:rsidR="005F22A3">
          <w:rPr>
            <w:noProof/>
            <w:webHidden/>
          </w:rPr>
        </w:r>
        <w:r w:rsidR="005F22A3">
          <w:rPr>
            <w:noProof/>
            <w:webHidden/>
          </w:rPr>
          <w:fldChar w:fldCharType="separate"/>
        </w:r>
        <w:r w:rsidR="005F22A3">
          <w:rPr>
            <w:noProof/>
            <w:webHidden/>
          </w:rPr>
          <w:t>3</w:t>
        </w:r>
        <w:r w:rsidR="005F22A3">
          <w:rPr>
            <w:noProof/>
            <w:webHidden/>
          </w:rPr>
          <w:fldChar w:fldCharType="end"/>
        </w:r>
      </w:hyperlink>
    </w:p>
    <w:p w:rsidR="005F22A3" w:rsidRDefault="007A7ED8">
      <w:pPr>
        <w:pStyle w:val="TOC2"/>
        <w:tabs>
          <w:tab w:val="left" w:pos="880"/>
          <w:tab w:val="right" w:leader="dot" w:pos="9627"/>
        </w:tabs>
        <w:rPr>
          <w:rFonts w:asciiTheme="minorHAnsi" w:eastAsiaTheme="minorEastAsia" w:hAnsiTheme="minorHAnsi" w:cstheme="minorBidi"/>
          <w:noProof/>
          <w:lang w:eastAsia="en-AU"/>
        </w:rPr>
      </w:pPr>
      <w:hyperlink w:anchor="_Toc476231185" w:history="1">
        <w:r w:rsidR="005F22A3" w:rsidRPr="00E83BCD">
          <w:rPr>
            <w:rStyle w:val="Hyperlink"/>
            <w:noProof/>
          </w:rPr>
          <w:t>2.3</w:t>
        </w:r>
        <w:r w:rsidR="005F22A3">
          <w:rPr>
            <w:rFonts w:asciiTheme="minorHAnsi" w:eastAsiaTheme="minorEastAsia" w:hAnsiTheme="minorHAnsi" w:cstheme="minorBidi"/>
            <w:noProof/>
            <w:lang w:eastAsia="en-AU"/>
          </w:rPr>
          <w:tab/>
        </w:r>
        <w:r w:rsidR="005F22A3" w:rsidRPr="00E83BCD">
          <w:rPr>
            <w:rStyle w:val="Hyperlink"/>
            <w:noProof/>
          </w:rPr>
          <w:t>Dispute Resolution &amp; Conflict Management</w:t>
        </w:r>
        <w:r w:rsidR="005F22A3">
          <w:rPr>
            <w:noProof/>
            <w:webHidden/>
          </w:rPr>
          <w:tab/>
        </w:r>
        <w:r w:rsidR="005F22A3">
          <w:rPr>
            <w:noProof/>
            <w:webHidden/>
          </w:rPr>
          <w:fldChar w:fldCharType="begin"/>
        </w:r>
        <w:r w:rsidR="005F22A3">
          <w:rPr>
            <w:noProof/>
            <w:webHidden/>
          </w:rPr>
          <w:instrText xml:space="preserve"> PAGEREF _Toc476231185 \h </w:instrText>
        </w:r>
        <w:r w:rsidR="005F22A3">
          <w:rPr>
            <w:noProof/>
            <w:webHidden/>
          </w:rPr>
        </w:r>
        <w:r w:rsidR="005F22A3">
          <w:rPr>
            <w:noProof/>
            <w:webHidden/>
          </w:rPr>
          <w:fldChar w:fldCharType="separate"/>
        </w:r>
        <w:r w:rsidR="005F22A3">
          <w:rPr>
            <w:noProof/>
            <w:webHidden/>
          </w:rPr>
          <w:t>3</w:t>
        </w:r>
        <w:r w:rsidR="005F22A3">
          <w:rPr>
            <w:noProof/>
            <w:webHidden/>
          </w:rPr>
          <w:fldChar w:fldCharType="end"/>
        </w:r>
      </w:hyperlink>
    </w:p>
    <w:p w:rsidR="005F22A3" w:rsidRDefault="007A7ED8">
      <w:pPr>
        <w:pStyle w:val="TOC1"/>
        <w:tabs>
          <w:tab w:val="left" w:pos="440"/>
        </w:tabs>
        <w:rPr>
          <w:rFonts w:asciiTheme="minorHAnsi" w:eastAsiaTheme="minorEastAsia" w:hAnsiTheme="minorHAnsi" w:cstheme="minorBidi"/>
          <w:noProof/>
          <w:lang w:eastAsia="en-AU"/>
        </w:rPr>
      </w:pPr>
      <w:hyperlink w:anchor="_Toc476231186" w:history="1">
        <w:r w:rsidR="005F22A3" w:rsidRPr="00E83BCD">
          <w:rPr>
            <w:rStyle w:val="Hyperlink"/>
            <w:rFonts w:cs="Tahoma"/>
            <w:noProof/>
          </w:rPr>
          <w:t>3.</w:t>
        </w:r>
        <w:r w:rsidR="005F22A3">
          <w:rPr>
            <w:rFonts w:asciiTheme="minorHAnsi" w:eastAsiaTheme="minorEastAsia" w:hAnsiTheme="minorHAnsi" w:cstheme="minorBidi"/>
            <w:noProof/>
            <w:lang w:eastAsia="en-AU"/>
          </w:rPr>
          <w:tab/>
        </w:r>
        <w:r w:rsidR="005F22A3" w:rsidRPr="00E83BCD">
          <w:rPr>
            <w:rStyle w:val="Hyperlink"/>
            <w:rFonts w:cs="Tahoma"/>
            <w:noProof/>
          </w:rPr>
          <w:t>Conclusion</w:t>
        </w:r>
        <w:r w:rsidR="005F22A3">
          <w:rPr>
            <w:noProof/>
            <w:webHidden/>
          </w:rPr>
          <w:tab/>
        </w:r>
        <w:r w:rsidR="005F22A3">
          <w:rPr>
            <w:noProof/>
            <w:webHidden/>
          </w:rPr>
          <w:fldChar w:fldCharType="begin"/>
        </w:r>
        <w:r w:rsidR="005F22A3">
          <w:rPr>
            <w:noProof/>
            <w:webHidden/>
          </w:rPr>
          <w:instrText xml:space="preserve"> PAGEREF _Toc476231186 \h </w:instrText>
        </w:r>
        <w:r w:rsidR="005F22A3">
          <w:rPr>
            <w:noProof/>
            <w:webHidden/>
          </w:rPr>
        </w:r>
        <w:r w:rsidR="005F22A3">
          <w:rPr>
            <w:noProof/>
            <w:webHidden/>
          </w:rPr>
          <w:fldChar w:fldCharType="separate"/>
        </w:r>
        <w:r w:rsidR="005F22A3">
          <w:rPr>
            <w:noProof/>
            <w:webHidden/>
          </w:rPr>
          <w:t>3</w:t>
        </w:r>
        <w:r w:rsidR="005F22A3">
          <w:rPr>
            <w:noProof/>
            <w:webHidden/>
          </w:rPr>
          <w:fldChar w:fldCharType="end"/>
        </w:r>
      </w:hyperlink>
    </w:p>
    <w:p w:rsidR="005F22A3" w:rsidRDefault="007A7ED8">
      <w:pPr>
        <w:pStyle w:val="TOC1"/>
        <w:rPr>
          <w:rFonts w:asciiTheme="minorHAnsi" w:eastAsiaTheme="minorEastAsia" w:hAnsiTheme="minorHAnsi" w:cstheme="minorBidi"/>
          <w:noProof/>
          <w:lang w:eastAsia="en-AU"/>
        </w:rPr>
      </w:pPr>
      <w:hyperlink w:anchor="_Toc476231187" w:history="1">
        <w:r w:rsidR="005F22A3" w:rsidRPr="00E83BCD">
          <w:rPr>
            <w:rStyle w:val="Hyperlink"/>
            <w:rFonts w:cs="Tahoma"/>
            <w:noProof/>
          </w:rPr>
          <w:t>References</w:t>
        </w:r>
        <w:r w:rsidR="005F22A3">
          <w:rPr>
            <w:noProof/>
            <w:webHidden/>
          </w:rPr>
          <w:tab/>
        </w:r>
        <w:r w:rsidR="005F22A3">
          <w:rPr>
            <w:noProof/>
            <w:webHidden/>
          </w:rPr>
          <w:fldChar w:fldCharType="begin"/>
        </w:r>
        <w:r w:rsidR="005F22A3">
          <w:rPr>
            <w:noProof/>
            <w:webHidden/>
          </w:rPr>
          <w:instrText xml:space="preserve"> PAGEREF _Toc476231187 \h </w:instrText>
        </w:r>
        <w:r w:rsidR="005F22A3">
          <w:rPr>
            <w:noProof/>
            <w:webHidden/>
          </w:rPr>
        </w:r>
        <w:r w:rsidR="005F22A3">
          <w:rPr>
            <w:noProof/>
            <w:webHidden/>
          </w:rPr>
          <w:fldChar w:fldCharType="separate"/>
        </w:r>
        <w:r w:rsidR="005F22A3">
          <w:rPr>
            <w:noProof/>
            <w:webHidden/>
          </w:rPr>
          <w:t>5</w:t>
        </w:r>
        <w:r w:rsidR="005F22A3">
          <w:rPr>
            <w:noProof/>
            <w:webHidden/>
          </w:rPr>
          <w:fldChar w:fldCharType="end"/>
        </w:r>
      </w:hyperlink>
    </w:p>
    <w:p w:rsidR="005F22A3" w:rsidRDefault="007A7ED8">
      <w:pPr>
        <w:pStyle w:val="TOC1"/>
        <w:rPr>
          <w:rFonts w:asciiTheme="minorHAnsi" w:eastAsiaTheme="minorEastAsia" w:hAnsiTheme="minorHAnsi" w:cstheme="minorBidi"/>
          <w:noProof/>
          <w:lang w:eastAsia="en-AU"/>
        </w:rPr>
      </w:pPr>
      <w:hyperlink w:anchor="_Toc476231188" w:history="1">
        <w:r w:rsidR="005F22A3" w:rsidRPr="00E83BCD">
          <w:rPr>
            <w:rStyle w:val="Hyperlink"/>
            <w:noProof/>
          </w:rPr>
          <w:t>Appendix – Team Agreement Guidelines</w:t>
        </w:r>
        <w:r w:rsidR="005F22A3">
          <w:rPr>
            <w:noProof/>
            <w:webHidden/>
          </w:rPr>
          <w:tab/>
        </w:r>
        <w:r w:rsidR="005F22A3">
          <w:rPr>
            <w:noProof/>
            <w:webHidden/>
          </w:rPr>
          <w:fldChar w:fldCharType="begin"/>
        </w:r>
        <w:r w:rsidR="005F22A3">
          <w:rPr>
            <w:noProof/>
            <w:webHidden/>
          </w:rPr>
          <w:instrText xml:space="preserve"> PAGEREF _Toc476231188 \h </w:instrText>
        </w:r>
        <w:r w:rsidR="005F22A3">
          <w:rPr>
            <w:noProof/>
            <w:webHidden/>
          </w:rPr>
        </w:r>
        <w:r w:rsidR="005F22A3">
          <w:rPr>
            <w:noProof/>
            <w:webHidden/>
          </w:rPr>
          <w:fldChar w:fldCharType="separate"/>
        </w:r>
        <w:r w:rsidR="005F22A3">
          <w:rPr>
            <w:noProof/>
            <w:webHidden/>
          </w:rPr>
          <w:t>6</w:t>
        </w:r>
        <w:r w:rsidR="005F22A3">
          <w:rPr>
            <w:noProof/>
            <w:webHidden/>
          </w:rPr>
          <w:fldChar w:fldCharType="end"/>
        </w:r>
      </w:hyperlink>
    </w:p>
    <w:p w:rsidR="005F22A3" w:rsidRDefault="007A7ED8">
      <w:pPr>
        <w:pStyle w:val="TOC2"/>
        <w:tabs>
          <w:tab w:val="right" w:leader="dot" w:pos="9627"/>
        </w:tabs>
        <w:rPr>
          <w:rFonts w:asciiTheme="minorHAnsi" w:eastAsiaTheme="minorEastAsia" w:hAnsiTheme="minorHAnsi" w:cstheme="minorBidi"/>
          <w:noProof/>
          <w:lang w:eastAsia="en-AU"/>
        </w:rPr>
      </w:pPr>
      <w:hyperlink w:anchor="_Toc476231189" w:history="1">
        <w:r w:rsidR="005F22A3" w:rsidRPr="00E83BCD">
          <w:rPr>
            <w:rStyle w:val="Hyperlink"/>
            <w:noProof/>
          </w:rPr>
          <w:t>Possible Topics for Agreement Principles</w:t>
        </w:r>
        <w:r w:rsidR="005F22A3">
          <w:rPr>
            <w:noProof/>
            <w:webHidden/>
          </w:rPr>
          <w:tab/>
        </w:r>
        <w:r w:rsidR="005F22A3">
          <w:rPr>
            <w:noProof/>
            <w:webHidden/>
          </w:rPr>
          <w:fldChar w:fldCharType="begin"/>
        </w:r>
        <w:r w:rsidR="005F22A3">
          <w:rPr>
            <w:noProof/>
            <w:webHidden/>
          </w:rPr>
          <w:instrText xml:space="preserve"> PAGEREF _Toc476231189 \h </w:instrText>
        </w:r>
        <w:r w:rsidR="005F22A3">
          <w:rPr>
            <w:noProof/>
            <w:webHidden/>
          </w:rPr>
        </w:r>
        <w:r w:rsidR="005F22A3">
          <w:rPr>
            <w:noProof/>
            <w:webHidden/>
          </w:rPr>
          <w:fldChar w:fldCharType="separate"/>
        </w:r>
        <w:r w:rsidR="005F22A3">
          <w:rPr>
            <w:noProof/>
            <w:webHidden/>
          </w:rPr>
          <w:t>6</w:t>
        </w:r>
        <w:r w:rsidR="005F22A3">
          <w:rPr>
            <w:noProof/>
            <w:webHidden/>
          </w:rPr>
          <w:fldChar w:fldCharType="end"/>
        </w:r>
      </w:hyperlink>
    </w:p>
    <w:p w:rsidR="005F22A3" w:rsidRDefault="007A7ED8">
      <w:pPr>
        <w:pStyle w:val="TOC2"/>
        <w:tabs>
          <w:tab w:val="right" w:leader="dot" w:pos="9627"/>
        </w:tabs>
        <w:rPr>
          <w:rFonts w:asciiTheme="minorHAnsi" w:eastAsiaTheme="minorEastAsia" w:hAnsiTheme="minorHAnsi" w:cstheme="minorBidi"/>
          <w:noProof/>
          <w:lang w:eastAsia="en-AU"/>
        </w:rPr>
      </w:pPr>
      <w:hyperlink w:anchor="_Toc476231190" w:history="1">
        <w:r w:rsidR="005F22A3" w:rsidRPr="00E83BCD">
          <w:rPr>
            <w:rStyle w:val="Hyperlink"/>
            <w:noProof/>
          </w:rPr>
          <w:t>Communication and Operational Process Topics</w:t>
        </w:r>
        <w:r w:rsidR="005F22A3">
          <w:rPr>
            <w:noProof/>
            <w:webHidden/>
          </w:rPr>
          <w:tab/>
        </w:r>
        <w:r w:rsidR="005F22A3">
          <w:rPr>
            <w:noProof/>
            <w:webHidden/>
          </w:rPr>
          <w:fldChar w:fldCharType="begin"/>
        </w:r>
        <w:r w:rsidR="005F22A3">
          <w:rPr>
            <w:noProof/>
            <w:webHidden/>
          </w:rPr>
          <w:instrText xml:space="preserve"> PAGEREF _Toc476231190 \h </w:instrText>
        </w:r>
        <w:r w:rsidR="005F22A3">
          <w:rPr>
            <w:noProof/>
            <w:webHidden/>
          </w:rPr>
        </w:r>
        <w:r w:rsidR="005F22A3">
          <w:rPr>
            <w:noProof/>
            <w:webHidden/>
          </w:rPr>
          <w:fldChar w:fldCharType="separate"/>
        </w:r>
        <w:r w:rsidR="005F22A3">
          <w:rPr>
            <w:noProof/>
            <w:webHidden/>
          </w:rPr>
          <w:t>7</w:t>
        </w:r>
        <w:r w:rsidR="005F22A3">
          <w:rPr>
            <w:noProof/>
            <w:webHidden/>
          </w:rPr>
          <w:fldChar w:fldCharType="end"/>
        </w:r>
      </w:hyperlink>
    </w:p>
    <w:p w:rsidR="005F22A3" w:rsidRDefault="007A7ED8">
      <w:pPr>
        <w:pStyle w:val="TOC2"/>
        <w:tabs>
          <w:tab w:val="right" w:leader="dot" w:pos="9627"/>
        </w:tabs>
        <w:rPr>
          <w:rFonts w:asciiTheme="minorHAnsi" w:eastAsiaTheme="minorEastAsia" w:hAnsiTheme="minorHAnsi" w:cstheme="minorBidi"/>
          <w:noProof/>
          <w:lang w:eastAsia="en-AU"/>
        </w:rPr>
      </w:pPr>
      <w:hyperlink w:anchor="_Toc476231191" w:history="1">
        <w:r w:rsidR="005F22A3" w:rsidRPr="00E83BCD">
          <w:rPr>
            <w:rStyle w:val="Hyperlink"/>
            <w:noProof/>
          </w:rPr>
          <w:t>Defining Major and Minor Non-Compliance</w:t>
        </w:r>
        <w:r w:rsidR="005F22A3">
          <w:rPr>
            <w:noProof/>
            <w:webHidden/>
          </w:rPr>
          <w:tab/>
        </w:r>
        <w:r w:rsidR="005F22A3">
          <w:rPr>
            <w:noProof/>
            <w:webHidden/>
          </w:rPr>
          <w:fldChar w:fldCharType="begin"/>
        </w:r>
        <w:r w:rsidR="005F22A3">
          <w:rPr>
            <w:noProof/>
            <w:webHidden/>
          </w:rPr>
          <w:instrText xml:space="preserve"> PAGEREF _Toc476231191 \h </w:instrText>
        </w:r>
        <w:r w:rsidR="005F22A3">
          <w:rPr>
            <w:noProof/>
            <w:webHidden/>
          </w:rPr>
        </w:r>
        <w:r w:rsidR="005F22A3">
          <w:rPr>
            <w:noProof/>
            <w:webHidden/>
          </w:rPr>
          <w:fldChar w:fldCharType="separate"/>
        </w:r>
        <w:r w:rsidR="005F22A3">
          <w:rPr>
            <w:noProof/>
            <w:webHidden/>
          </w:rPr>
          <w:t>8</w:t>
        </w:r>
        <w:r w:rsidR="005F22A3">
          <w:rPr>
            <w:noProof/>
            <w:webHidden/>
          </w:rPr>
          <w:fldChar w:fldCharType="end"/>
        </w:r>
      </w:hyperlink>
    </w:p>
    <w:p w:rsidR="005F22A3" w:rsidRDefault="007A7ED8">
      <w:pPr>
        <w:pStyle w:val="TOC2"/>
        <w:tabs>
          <w:tab w:val="right" w:leader="dot" w:pos="9627"/>
        </w:tabs>
        <w:rPr>
          <w:rFonts w:asciiTheme="minorHAnsi" w:eastAsiaTheme="minorEastAsia" w:hAnsiTheme="minorHAnsi" w:cstheme="minorBidi"/>
          <w:noProof/>
          <w:lang w:eastAsia="en-AU"/>
        </w:rPr>
      </w:pPr>
      <w:hyperlink w:anchor="_Toc476231192" w:history="1">
        <w:r w:rsidR="005F22A3" w:rsidRPr="00E83BCD">
          <w:rPr>
            <w:rStyle w:val="Hyperlink"/>
            <w:noProof/>
          </w:rPr>
          <w:t>Penalties for Major and Minor Non-Compliance</w:t>
        </w:r>
        <w:r w:rsidR="005F22A3">
          <w:rPr>
            <w:noProof/>
            <w:webHidden/>
          </w:rPr>
          <w:tab/>
        </w:r>
        <w:r w:rsidR="005F22A3">
          <w:rPr>
            <w:noProof/>
            <w:webHidden/>
          </w:rPr>
          <w:fldChar w:fldCharType="begin"/>
        </w:r>
        <w:r w:rsidR="005F22A3">
          <w:rPr>
            <w:noProof/>
            <w:webHidden/>
          </w:rPr>
          <w:instrText xml:space="preserve"> PAGEREF _Toc476231192 \h </w:instrText>
        </w:r>
        <w:r w:rsidR="005F22A3">
          <w:rPr>
            <w:noProof/>
            <w:webHidden/>
          </w:rPr>
        </w:r>
        <w:r w:rsidR="005F22A3">
          <w:rPr>
            <w:noProof/>
            <w:webHidden/>
          </w:rPr>
          <w:fldChar w:fldCharType="separate"/>
        </w:r>
        <w:r w:rsidR="005F22A3">
          <w:rPr>
            <w:noProof/>
            <w:webHidden/>
          </w:rPr>
          <w:t>8</w:t>
        </w:r>
        <w:r w:rsidR="005F22A3">
          <w:rPr>
            <w:noProof/>
            <w:webHidden/>
          </w:rPr>
          <w:fldChar w:fldCharType="end"/>
        </w:r>
      </w:hyperlink>
    </w:p>
    <w:p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rsidR="000B1636" w:rsidRPr="007676E3" w:rsidRDefault="000B1636" w:rsidP="000A5431">
      <w:pPr>
        <w:rPr>
          <w:rFonts w:ascii="Verdana" w:hAnsi="Verdana" w:cs="Tahoma"/>
          <w:sz w:val="20"/>
          <w:szCs w:val="20"/>
        </w:rPr>
      </w:pPr>
    </w:p>
    <w:p w:rsidR="000B1636" w:rsidRPr="007676E3" w:rsidRDefault="000B1636" w:rsidP="000B1636">
      <w:pPr>
        <w:pStyle w:val="Heading1"/>
        <w:rPr>
          <w:rFonts w:cs="Tahoma"/>
          <w:szCs w:val="20"/>
        </w:rPr>
      </w:pPr>
      <w:bookmarkStart w:id="2" w:name="_Toc476231181"/>
      <w:r w:rsidRPr="007676E3">
        <w:rPr>
          <w:rFonts w:cs="Tahoma"/>
          <w:szCs w:val="20"/>
        </w:rPr>
        <w:t>Introduction</w:t>
      </w:r>
      <w:bookmarkEnd w:id="2"/>
    </w:p>
    <w:p w:rsidR="000B1636" w:rsidRPr="007676E3" w:rsidRDefault="000B1636" w:rsidP="000B1636">
      <w:pPr>
        <w:rPr>
          <w:rFonts w:ascii="Verdana" w:hAnsi="Verdana" w:cs="Tahoma"/>
          <w:sz w:val="20"/>
          <w:szCs w:val="20"/>
        </w:rPr>
      </w:pPr>
    </w:p>
    <w:p w:rsidR="008E546C" w:rsidRPr="007676E3" w:rsidRDefault="008E546C" w:rsidP="00534124">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 xml:space="preserve">the operating norms (principles and communication processes) for </w:t>
      </w:r>
      <w:r w:rsidR="00740725">
        <w:rPr>
          <w:rFonts w:ascii="Verdana" w:hAnsi="Verdana" w:cs="Tahoma"/>
          <w:b/>
          <w:i/>
          <w:sz w:val="20"/>
          <w:szCs w:val="20"/>
        </w:rPr>
        <w:t>Team number 22</w:t>
      </w:r>
      <w:r w:rsidR="00E674B5" w:rsidRPr="007676E3">
        <w:rPr>
          <w:rFonts w:ascii="Verdana" w:hAnsi="Verdana" w:cs="Tahoma"/>
          <w:sz w:val="20"/>
          <w:szCs w:val="20"/>
        </w:rPr>
        <w:t xml:space="preserve"> 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rsidR="002C77D7" w:rsidRPr="007676E3" w:rsidRDefault="002C77D7" w:rsidP="008E546C">
      <w:pPr>
        <w:spacing w:line="360" w:lineRule="auto"/>
        <w:jc w:val="both"/>
        <w:rPr>
          <w:rFonts w:ascii="Verdana" w:hAnsi="Verdana" w:cs="Tahoma"/>
          <w:sz w:val="20"/>
          <w:szCs w:val="20"/>
        </w:rPr>
      </w:pPr>
    </w:p>
    <w:p w:rsidR="00010994" w:rsidRPr="007676E3" w:rsidRDefault="00F65851" w:rsidP="008E546C">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 </w:t>
      </w:r>
      <w:r w:rsidR="00740725">
        <w:rPr>
          <w:rFonts w:ascii="Verdana" w:hAnsi="Verdana" w:cs="Tahoma"/>
          <w:b/>
          <w:i/>
          <w:sz w:val="20"/>
          <w:szCs w:val="20"/>
        </w:rPr>
        <w:t>Property Management</w:t>
      </w:r>
      <w:r w:rsidR="00E63D89" w:rsidRPr="007676E3">
        <w:rPr>
          <w:rFonts w:ascii="Verdana" w:hAnsi="Verdana" w:cs="Tahoma"/>
          <w:b/>
          <w:sz w:val="20"/>
          <w:szCs w:val="20"/>
        </w:rPr>
        <w:t xml:space="preserve">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t>
      </w:r>
      <w:r w:rsidR="000A6696" w:rsidRPr="007676E3">
        <w:rPr>
          <w:rFonts w:ascii="Verdana" w:hAnsi="Verdana" w:cs="Tahoma"/>
          <w:sz w:val="20"/>
          <w:szCs w:val="20"/>
        </w:rPr>
        <w:t>way,</w:t>
      </w:r>
      <w:r w:rsidR="00010994" w:rsidRPr="007676E3">
        <w:rPr>
          <w:rFonts w:ascii="Verdana" w:hAnsi="Verdana" w:cs="Tahoma"/>
          <w:sz w:val="20"/>
          <w:szCs w:val="20"/>
        </w:rPr>
        <w:t xml:space="preserve">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rsidR="00010994" w:rsidRPr="007676E3" w:rsidRDefault="00010994" w:rsidP="008E546C">
      <w:pPr>
        <w:spacing w:line="360" w:lineRule="auto"/>
        <w:jc w:val="both"/>
        <w:rPr>
          <w:rFonts w:ascii="Verdana" w:hAnsi="Verdana" w:cs="Tahoma"/>
          <w:sz w:val="20"/>
          <w:szCs w:val="20"/>
        </w:rPr>
      </w:pPr>
    </w:p>
    <w:p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rsidR="006356CE" w:rsidRPr="007676E3" w:rsidRDefault="006356CE" w:rsidP="001B64F8">
      <w:pPr>
        <w:pStyle w:val="Heading1"/>
      </w:pPr>
      <w:bookmarkStart w:id="3" w:name="_Toc476231182"/>
      <w:r w:rsidRPr="007676E3">
        <w:lastRenderedPageBreak/>
        <w:t xml:space="preserve">Team </w:t>
      </w:r>
      <w:r w:rsidR="005B184B">
        <w:t>Agreement</w:t>
      </w:r>
      <w:bookmarkEnd w:id="3"/>
      <w:r w:rsidR="0070120C" w:rsidRPr="007676E3">
        <w:t xml:space="preserve"> </w:t>
      </w:r>
    </w:p>
    <w:p w:rsidR="006356CE" w:rsidRPr="007676E3" w:rsidRDefault="006356CE" w:rsidP="006356CE">
      <w:pPr>
        <w:rPr>
          <w:rFonts w:ascii="Verdana" w:hAnsi="Verdana" w:cs="Tahoma"/>
          <w:sz w:val="20"/>
          <w:szCs w:val="20"/>
        </w:rPr>
      </w:pPr>
    </w:p>
    <w:p w:rsidR="002927E0"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rsidR="006356CE" w:rsidRPr="002927E0" w:rsidRDefault="0020274C" w:rsidP="001B64F8">
      <w:pPr>
        <w:pStyle w:val="Heading2"/>
      </w:pPr>
      <w:bookmarkStart w:id="4" w:name="_Toc476231183"/>
      <w:r w:rsidRPr="002927E0">
        <w:t xml:space="preserve">Team </w:t>
      </w:r>
      <w:r w:rsidR="006356CE" w:rsidRPr="002927E0">
        <w:t>Principles</w:t>
      </w:r>
      <w:r w:rsidRPr="002927E0">
        <w:t xml:space="preserve"> and Proce</w:t>
      </w:r>
      <w:r w:rsidR="005D51D5" w:rsidRPr="002927E0">
        <w:t>sses</w:t>
      </w:r>
      <w:bookmarkEnd w:id="4"/>
    </w:p>
    <w:p w:rsidR="00EB10A7" w:rsidRPr="007676E3" w:rsidRDefault="00EB10A7" w:rsidP="00EB10A7">
      <w:pPr>
        <w:rPr>
          <w:rFonts w:ascii="Verdana" w:hAnsi="Verdana" w:cs="Tahoma"/>
          <w:sz w:val="20"/>
          <w:szCs w:val="20"/>
        </w:rPr>
      </w:pPr>
    </w:p>
    <w:p w:rsidR="00B333BD" w:rsidRDefault="006356CE" w:rsidP="005D51D5">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principles of </w:t>
      </w:r>
      <w:r w:rsidR="00EB10A7" w:rsidRPr="007676E3">
        <w:rPr>
          <w:rFonts w:ascii="Verdana" w:hAnsi="Verdana" w:cs="Tahoma"/>
          <w:b/>
          <w:i/>
          <w:sz w:val="20"/>
          <w:szCs w:val="20"/>
        </w:rPr>
        <w:t>behaviour</w:t>
      </w:r>
      <w:r w:rsidR="005D51D5">
        <w:rPr>
          <w:rFonts w:ascii="Verdana" w:hAnsi="Verdana" w:cs="Tahoma"/>
          <w:b/>
          <w:i/>
          <w:sz w:val="20"/>
          <w:szCs w:val="20"/>
        </w:rPr>
        <w:t>,</w:t>
      </w:r>
      <w:r w:rsidR="00EB10A7" w:rsidRPr="007676E3">
        <w:rPr>
          <w:rFonts w:ascii="Verdana" w:hAnsi="Verdana" w:cs="Tahoma"/>
          <w:b/>
          <w:i/>
          <w:sz w:val="20"/>
          <w:szCs w:val="20"/>
        </w:rPr>
        <w:t xml:space="preserve"> </w:t>
      </w:r>
      <w:r w:rsidR="005D51D5" w:rsidRPr="007676E3">
        <w:rPr>
          <w:rFonts w:ascii="Verdana" w:hAnsi="Verdana" w:cs="Tahoma"/>
          <w:b/>
          <w:i/>
          <w:sz w:val="20"/>
          <w:szCs w:val="20"/>
        </w:rPr>
        <w:t xml:space="preserve">communication and operational processes </w:t>
      </w:r>
      <w:r w:rsidRPr="007676E3">
        <w:rPr>
          <w:rFonts w:ascii="Verdana" w:hAnsi="Verdana" w:cs="Tahoma"/>
          <w:b/>
          <w:i/>
          <w:sz w:val="20"/>
          <w:szCs w:val="20"/>
        </w:rPr>
        <w:t xml:space="preserve">here. </w:t>
      </w:r>
      <w:r w:rsidR="00EB10A7" w:rsidRPr="007676E3">
        <w:rPr>
          <w:rFonts w:ascii="Verdana" w:hAnsi="Verdana" w:cs="Tahoma"/>
          <w:b/>
          <w:i/>
          <w:sz w:val="20"/>
          <w:szCs w:val="20"/>
        </w:rPr>
        <w:t xml:space="preserve"> </w:t>
      </w:r>
    </w:p>
    <w:p w:rsidR="00740725" w:rsidRDefault="00740725" w:rsidP="005D51D5">
      <w:pPr>
        <w:spacing w:line="360" w:lineRule="auto"/>
        <w:jc w:val="both"/>
        <w:rPr>
          <w:rFonts w:ascii="Verdana" w:hAnsi="Verdana" w:cs="Tahoma"/>
          <w:b/>
          <w:i/>
          <w:sz w:val="20"/>
          <w:szCs w:val="20"/>
        </w:rPr>
      </w:pPr>
    </w:p>
    <w:p w:rsidR="00B333BD" w:rsidRPr="00740725" w:rsidRDefault="00740725" w:rsidP="00740725">
      <w:pPr>
        <w:spacing w:line="360" w:lineRule="auto"/>
        <w:jc w:val="both"/>
        <w:rPr>
          <w:rFonts w:ascii="Verdana" w:hAnsi="Verdana" w:cs="Tahoma"/>
          <w:b/>
          <w:i/>
          <w:sz w:val="20"/>
          <w:szCs w:val="20"/>
        </w:rPr>
      </w:pPr>
      <w:r w:rsidRPr="00740725">
        <w:rPr>
          <w:rFonts w:ascii="Verdana" w:hAnsi="Verdana" w:cs="Tahoma"/>
          <w:b/>
          <w:i/>
          <w:sz w:val="20"/>
          <w:szCs w:val="20"/>
        </w:rPr>
        <w:t>1.</w:t>
      </w:r>
      <w:r>
        <w:rPr>
          <w:rFonts w:ascii="Verdana" w:hAnsi="Verdana" w:cs="Tahoma"/>
          <w:b/>
          <w:i/>
          <w:sz w:val="20"/>
          <w:szCs w:val="20"/>
        </w:rPr>
        <w:t xml:space="preserve"> </w:t>
      </w:r>
    </w:p>
    <w:p w:rsidR="00740725" w:rsidRDefault="00740725" w:rsidP="006356CE">
      <w:pPr>
        <w:spacing w:line="360" w:lineRule="auto"/>
        <w:jc w:val="both"/>
        <w:rPr>
          <w:rFonts w:ascii="Verdana" w:hAnsi="Verdana" w:cs="Tahoma"/>
          <w:sz w:val="20"/>
          <w:szCs w:val="20"/>
        </w:rPr>
      </w:pPr>
      <w:r>
        <w:rPr>
          <w:rFonts w:ascii="Verdana" w:hAnsi="Verdana" w:cs="Tahoma"/>
          <w:b/>
          <w:sz w:val="20"/>
          <w:szCs w:val="20"/>
        </w:rPr>
        <w:t>Principle:</w:t>
      </w:r>
      <w:r>
        <w:rPr>
          <w:rFonts w:ascii="Verdana" w:hAnsi="Verdana" w:cs="Tahoma"/>
          <w:sz w:val="20"/>
          <w:szCs w:val="20"/>
        </w:rPr>
        <w:t xml:space="preserve"> Attend team meetings (Wednesday 5pm before scheduled workshop).</w:t>
      </w:r>
    </w:p>
    <w:p w:rsidR="00740725" w:rsidRDefault="00740725" w:rsidP="006356CE">
      <w:pPr>
        <w:spacing w:line="360" w:lineRule="auto"/>
        <w:jc w:val="both"/>
        <w:rPr>
          <w:rFonts w:ascii="Verdana" w:hAnsi="Verdana" w:cs="Tahoma"/>
          <w:sz w:val="20"/>
          <w:szCs w:val="20"/>
        </w:rPr>
      </w:pPr>
      <w:r>
        <w:rPr>
          <w:rFonts w:ascii="Verdana" w:hAnsi="Verdana" w:cs="Tahoma"/>
          <w:b/>
          <w:sz w:val="20"/>
          <w:szCs w:val="20"/>
        </w:rPr>
        <w:t>Rationale:</w:t>
      </w:r>
      <w:r>
        <w:rPr>
          <w:rFonts w:ascii="Verdana" w:hAnsi="Verdana" w:cs="Tahoma"/>
          <w:sz w:val="20"/>
          <w:szCs w:val="20"/>
        </w:rPr>
        <w:t xml:space="preserve"> Meetings are a time to discuss ideas and distribute work amongst all team members. If a team member misses a meeting, information will have to be repeated which can be a waste of time. </w:t>
      </w:r>
    </w:p>
    <w:p w:rsidR="00740725" w:rsidRDefault="00740725" w:rsidP="006356CE">
      <w:pPr>
        <w:spacing w:line="360" w:lineRule="auto"/>
        <w:jc w:val="both"/>
        <w:rPr>
          <w:rFonts w:ascii="Verdana" w:hAnsi="Verdana" w:cs="Tahoma"/>
          <w:sz w:val="20"/>
          <w:szCs w:val="20"/>
        </w:rPr>
      </w:pPr>
      <w:r>
        <w:rPr>
          <w:rFonts w:ascii="Verdana" w:hAnsi="Verdana" w:cs="Tahoma"/>
          <w:b/>
          <w:sz w:val="20"/>
          <w:szCs w:val="20"/>
        </w:rPr>
        <w:t>Operational Processes:</w:t>
      </w:r>
      <w:r>
        <w:rPr>
          <w:rFonts w:ascii="Verdana" w:hAnsi="Verdana" w:cs="Tahoma"/>
          <w:sz w:val="20"/>
          <w:szCs w:val="20"/>
        </w:rPr>
        <w:t xml:space="preserve"> If a team member has a valid reason for not being able to attend a group meeting, it is their responsibility to inform the rest of the team group as soon as possible. </w:t>
      </w:r>
      <w:r w:rsidR="000A070E">
        <w:rPr>
          <w:rFonts w:ascii="Verdana" w:hAnsi="Verdana" w:cs="Tahoma"/>
          <w:sz w:val="20"/>
          <w:szCs w:val="20"/>
        </w:rPr>
        <w:t xml:space="preserve">If a team member misses a meeting it is their responsibility to find out the information they missed, and too find out what work they need to contribute for the week. </w:t>
      </w:r>
      <w:r w:rsidR="007E374A">
        <w:rPr>
          <w:rFonts w:ascii="Verdana" w:hAnsi="Verdana" w:cs="Tahoma"/>
          <w:sz w:val="20"/>
          <w:szCs w:val="20"/>
        </w:rPr>
        <w:t>Brandon Welldon will be recording attendance and summaries of discussions that took place during meetings.</w:t>
      </w:r>
    </w:p>
    <w:p w:rsidR="0087137D" w:rsidRDefault="0087137D" w:rsidP="006356CE">
      <w:pPr>
        <w:spacing w:line="360" w:lineRule="auto"/>
        <w:jc w:val="both"/>
        <w:rPr>
          <w:rFonts w:ascii="Verdana" w:hAnsi="Verdana" w:cs="Tahoma"/>
          <w:sz w:val="20"/>
          <w:szCs w:val="20"/>
        </w:rPr>
      </w:pPr>
    </w:p>
    <w:p w:rsidR="0087137D" w:rsidRDefault="0087137D" w:rsidP="006356CE">
      <w:pPr>
        <w:spacing w:line="360" w:lineRule="auto"/>
        <w:jc w:val="both"/>
        <w:rPr>
          <w:rFonts w:ascii="Verdana" w:hAnsi="Verdana" w:cs="Tahoma"/>
          <w:b/>
          <w:i/>
          <w:sz w:val="20"/>
          <w:szCs w:val="20"/>
        </w:rPr>
      </w:pPr>
      <w:r>
        <w:rPr>
          <w:rFonts w:ascii="Verdana" w:hAnsi="Verdana" w:cs="Tahoma"/>
          <w:b/>
          <w:i/>
          <w:sz w:val="20"/>
          <w:szCs w:val="20"/>
        </w:rPr>
        <w:t>2.</w:t>
      </w:r>
    </w:p>
    <w:p w:rsidR="0087137D" w:rsidRDefault="0087137D" w:rsidP="006356CE">
      <w:pPr>
        <w:spacing w:line="360" w:lineRule="auto"/>
        <w:jc w:val="both"/>
        <w:rPr>
          <w:rFonts w:ascii="Verdana" w:hAnsi="Verdana" w:cs="Tahoma"/>
          <w:sz w:val="20"/>
          <w:szCs w:val="20"/>
        </w:rPr>
      </w:pPr>
      <w:r>
        <w:rPr>
          <w:rFonts w:ascii="Verdana" w:hAnsi="Verdana" w:cs="Tahoma"/>
          <w:b/>
          <w:sz w:val="20"/>
          <w:szCs w:val="20"/>
        </w:rPr>
        <w:t>Principle:</w:t>
      </w:r>
      <w:r>
        <w:rPr>
          <w:rFonts w:ascii="Verdana" w:hAnsi="Verdana" w:cs="Tahoma"/>
          <w:sz w:val="20"/>
          <w:szCs w:val="20"/>
        </w:rPr>
        <w:t xml:space="preserve"> Team members will put in 100% effort towards their allocated work</w:t>
      </w:r>
      <w:r w:rsidR="000A6696">
        <w:rPr>
          <w:rFonts w:ascii="Verdana" w:hAnsi="Verdana" w:cs="Tahoma"/>
          <w:sz w:val="20"/>
          <w:szCs w:val="20"/>
        </w:rPr>
        <w:t>.</w:t>
      </w:r>
    </w:p>
    <w:p w:rsidR="0087137D" w:rsidRDefault="0087137D" w:rsidP="006356CE">
      <w:pPr>
        <w:spacing w:line="360" w:lineRule="auto"/>
        <w:jc w:val="both"/>
        <w:rPr>
          <w:rFonts w:ascii="Verdana" w:hAnsi="Verdana" w:cs="Tahoma"/>
          <w:sz w:val="20"/>
          <w:szCs w:val="20"/>
        </w:rPr>
      </w:pPr>
      <w:r>
        <w:rPr>
          <w:rFonts w:ascii="Verdana" w:hAnsi="Verdana" w:cs="Tahoma"/>
          <w:b/>
          <w:sz w:val="20"/>
          <w:szCs w:val="20"/>
        </w:rPr>
        <w:t>Rationale:</w:t>
      </w:r>
      <w:r>
        <w:rPr>
          <w:rFonts w:ascii="Verdana" w:hAnsi="Verdana" w:cs="Tahoma"/>
          <w:sz w:val="20"/>
          <w:szCs w:val="20"/>
        </w:rPr>
        <w:t xml:space="preserve"> Team members producing a low quality of work will negatively affect the grades of every team member.</w:t>
      </w:r>
    </w:p>
    <w:p w:rsidR="0087137D" w:rsidRDefault="0087137D" w:rsidP="006356CE">
      <w:pPr>
        <w:spacing w:line="360" w:lineRule="auto"/>
        <w:jc w:val="both"/>
        <w:rPr>
          <w:rFonts w:ascii="Verdana" w:hAnsi="Verdana" w:cs="Tahoma"/>
          <w:sz w:val="20"/>
          <w:szCs w:val="20"/>
        </w:rPr>
      </w:pPr>
      <w:r>
        <w:rPr>
          <w:rFonts w:ascii="Verdana" w:hAnsi="Verdana" w:cs="Tahoma"/>
          <w:b/>
          <w:sz w:val="20"/>
          <w:szCs w:val="20"/>
        </w:rPr>
        <w:t>Operational Processes:</w:t>
      </w:r>
      <w:r>
        <w:rPr>
          <w:rFonts w:ascii="Verdana" w:hAnsi="Verdana" w:cs="Tahoma"/>
          <w:sz w:val="20"/>
          <w:szCs w:val="20"/>
        </w:rPr>
        <w:t xml:space="preserve"> </w:t>
      </w:r>
      <w:r w:rsidR="00382F34">
        <w:rPr>
          <w:rFonts w:ascii="Verdana" w:hAnsi="Verdana" w:cs="Tahoma"/>
          <w:sz w:val="20"/>
          <w:szCs w:val="20"/>
        </w:rPr>
        <w:t>It’s important to know each other’s weaknesses and strengths. Group members must be comfortable with their task in order to complete it thoroughly. If a group member does not feel comfortable they are encouraged to speak up so changes can be made.</w:t>
      </w:r>
    </w:p>
    <w:p w:rsidR="00391E6F" w:rsidRDefault="00391E6F" w:rsidP="006356CE">
      <w:pPr>
        <w:spacing w:line="360" w:lineRule="auto"/>
        <w:jc w:val="both"/>
        <w:rPr>
          <w:rFonts w:ascii="Verdana" w:hAnsi="Verdana" w:cs="Tahoma"/>
          <w:sz w:val="20"/>
          <w:szCs w:val="20"/>
        </w:rPr>
      </w:pPr>
    </w:p>
    <w:p w:rsidR="00391E6F" w:rsidRDefault="00391E6F" w:rsidP="006356CE">
      <w:pPr>
        <w:spacing w:line="360" w:lineRule="auto"/>
        <w:jc w:val="both"/>
        <w:rPr>
          <w:rFonts w:ascii="Verdana" w:hAnsi="Verdana" w:cs="Tahoma"/>
          <w:b/>
          <w:i/>
          <w:sz w:val="20"/>
          <w:szCs w:val="20"/>
        </w:rPr>
      </w:pPr>
      <w:r>
        <w:rPr>
          <w:rFonts w:ascii="Verdana" w:hAnsi="Verdana" w:cs="Tahoma"/>
          <w:b/>
          <w:i/>
          <w:sz w:val="20"/>
          <w:szCs w:val="20"/>
        </w:rPr>
        <w:t>3.</w:t>
      </w:r>
    </w:p>
    <w:p w:rsidR="00391E6F" w:rsidRDefault="00391E6F" w:rsidP="006356CE">
      <w:pPr>
        <w:spacing w:line="360" w:lineRule="auto"/>
        <w:jc w:val="both"/>
        <w:rPr>
          <w:rFonts w:ascii="Verdana" w:hAnsi="Verdana" w:cs="Tahoma"/>
          <w:sz w:val="20"/>
          <w:szCs w:val="20"/>
        </w:rPr>
      </w:pPr>
      <w:r>
        <w:rPr>
          <w:rFonts w:ascii="Verdana" w:hAnsi="Verdana" w:cs="Tahoma"/>
          <w:b/>
          <w:sz w:val="20"/>
          <w:szCs w:val="20"/>
        </w:rPr>
        <w:t xml:space="preserve">Principle: </w:t>
      </w:r>
      <w:r>
        <w:rPr>
          <w:rFonts w:ascii="Verdana" w:hAnsi="Verdana" w:cs="Tahoma"/>
          <w:sz w:val="20"/>
          <w:szCs w:val="20"/>
        </w:rPr>
        <w:t>Team members will respect each other.</w:t>
      </w:r>
    </w:p>
    <w:p w:rsidR="00391E6F" w:rsidRDefault="00391E6F" w:rsidP="006356CE">
      <w:pPr>
        <w:spacing w:line="360" w:lineRule="auto"/>
        <w:jc w:val="both"/>
        <w:rPr>
          <w:rFonts w:ascii="Verdana" w:hAnsi="Verdana" w:cs="Tahoma"/>
          <w:sz w:val="20"/>
          <w:szCs w:val="20"/>
        </w:rPr>
      </w:pPr>
      <w:r>
        <w:rPr>
          <w:rFonts w:ascii="Verdana" w:hAnsi="Verdana" w:cs="Tahoma"/>
          <w:b/>
          <w:sz w:val="20"/>
          <w:szCs w:val="20"/>
        </w:rPr>
        <w:t>Rationale:</w:t>
      </w:r>
      <w:r>
        <w:rPr>
          <w:rFonts w:ascii="Verdana" w:hAnsi="Verdana" w:cs="Tahoma"/>
          <w:sz w:val="20"/>
          <w:szCs w:val="20"/>
        </w:rPr>
        <w:t xml:space="preserve"> It is extremely important that all team members feel valued. This will encourage a positive working environment. </w:t>
      </w:r>
    </w:p>
    <w:p w:rsidR="00391E6F" w:rsidRDefault="00391E6F" w:rsidP="006356CE">
      <w:pPr>
        <w:spacing w:line="360" w:lineRule="auto"/>
        <w:jc w:val="both"/>
        <w:rPr>
          <w:rFonts w:ascii="Verdana" w:hAnsi="Verdana" w:cs="Tahoma"/>
          <w:sz w:val="20"/>
          <w:szCs w:val="20"/>
        </w:rPr>
      </w:pPr>
      <w:r>
        <w:rPr>
          <w:rFonts w:ascii="Verdana" w:hAnsi="Verdana" w:cs="Tahoma"/>
          <w:b/>
          <w:sz w:val="20"/>
          <w:szCs w:val="20"/>
        </w:rPr>
        <w:t>Operational Processes:</w:t>
      </w:r>
      <w:r>
        <w:rPr>
          <w:rFonts w:ascii="Verdana" w:hAnsi="Verdana" w:cs="Tahoma"/>
          <w:sz w:val="20"/>
          <w:szCs w:val="20"/>
        </w:rPr>
        <w:t xml:space="preserve"> </w:t>
      </w:r>
    </w:p>
    <w:p w:rsidR="00645063" w:rsidRPr="00645063" w:rsidRDefault="00645063" w:rsidP="00645063">
      <w:pPr>
        <w:pStyle w:val="ListParagraph"/>
        <w:numPr>
          <w:ilvl w:val="0"/>
          <w:numId w:val="11"/>
        </w:numPr>
        <w:spacing w:line="360" w:lineRule="auto"/>
        <w:jc w:val="both"/>
        <w:rPr>
          <w:rFonts w:ascii="Verdana" w:hAnsi="Verdana" w:cs="Tahoma"/>
          <w:sz w:val="18"/>
          <w:szCs w:val="18"/>
        </w:rPr>
      </w:pPr>
      <w:r w:rsidRPr="00645063">
        <w:rPr>
          <w:rFonts w:ascii="Verdana" w:hAnsi="Verdana" w:cs="Tahoma"/>
          <w:sz w:val="18"/>
          <w:szCs w:val="18"/>
        </w:rPr>
        <w:t>Respect everyone’s opinions</w:t>
      </w:r>
    </w:p>
    <w:p w:rsidR="00645063" w:rsidRPr="00645063" w:rsidRDefault="00645063" w:rsidP="00645063">
      <w:pPr>
        <w:pStyle w:val="ListParagraph"/>
        <w:numPr>
          <w:ilvl w:val="0"/>
          <w:numId w:val="11"/>
        </w:numPr>
        <w:spacing w:line="360" w:lineRule="auto"/>
        <w:jc w:val="both"/>
        <w:rPr>
          <w:rFonts w:ascii="Verdana" w:hAnsi="Verdana" w:cs="Tahoma"/>
          <w:sz w:val="18"/>
          <w:szCs w:val="18"/>
        </w:rPr>
      </w:pPr>
      <w:r w:rsidRPr="00645063">
        <w:rPr>
          <w:rFonts w:ascii="Verdana" w:hAnsi="Verdana" w:cs="Tahoma"/>
          <w:sz w:val="18"/>
          <w:szCs w:val="18"/>
        </w:rPr>
        <w:t>Respect everyone’s ideas</w:t>
      </w:r>
    </w:p>
    <w:p w:rsidR="00645063" w:rsidRPr="00645063" w:rsidRDefault="00645063" w:rsidP="00645063">
      <w:pPr>
        <w:pStyle w:val="ListParagraph"/>
        <w:numPr>
          <w:ilvl w:val="0"/>
          <w:numId w:val="11"/>
        </w:numPr>
        <w:spacing w:line="360" w:lineRule="auto"/>
        <w:jc w:val="both"/>
        <w:rPr>
          <w:rFonts w:ascii="Verdana" w:hAnsi="Verdana" w:cs="Tahoma"/>
          <w:sz w:val="18"/>
          <w:szCs w:val="18"/>
        </w:rPr>
      </w:pPr>
      <w:r w:rsidRPr="00645063">
        <w:rPr>
          <w:rFonts w:ascii="Verdana" w:hAnsi="Verdana" w:cs="Tahoma"/>
          <w:sz w:val="18"/>
          <w:szCs w:val="18"/>
        </w:rPr>
        <w:t>No talking over the top of each other</w:t>
      </w:r>
    </w:p>
    <w:p w:rsidR="00740725" w:rsidRPr="00645063" w:rsidRDefault="00645063" w:rsidP="006356CE">
      <w:pPr>
        <w:pStyle w:val="ListParagraph"/>
        <w:numPr>
          <w:ilvl w:val="0"/>
          <w:numId w:val="11"/>
        </w:numPr>
        <w:spacing w:line="360" w:lineRule="auto"/>
        <w:jc w:val="both"/>
        <w:rPr>
          <w:rFonts w:ascii="Verdana" w:hAnsi="Verdana" w:cs="Tahoma"/>
          <w:sz w:val="18"/>
          <w:szCs w:val="18"/>
        </w:rPr>
      </w:pPr>
      <w:r w:rsidRPr="00645063">
        <w:rPr>
          <w:rFonts w:ascii="Verdana" w:hAnsi="Verdana" w:cs="Tahoma"/>
          <w:sz w:val="18"/>
          <w:szCs w:val="18"/>
        </w:rPr>
        <w:t>Conflicting ideas will be resolved calmly amongst the group</w:t>
      </w:r>
    </w:p>
    <w:p w:rsidR="00645063" w:rsidRDefault="00645063" w:rsidP="006356CE">
      <w:pPr>
        <w:pStyle w:val="ListParagraph"/>
        <w:numPr>
          <w:ilvl w:val="0"/>
          <w:numId w:val="11"/>
        </w:numPr>
        <w:spacing w:line="360" w:lineRule="auto"/>
        <w:jc w:val="both"/>
        <w:rPr>
          <w:rFonts w:ascii="Verdana" w:hAnsi="Verdana" w:cs="Tahoma"/>
          <w:sz w:val="18"/>
          <w:szCs w:val="18"/>
        </w:rPr>
      </w:pPr>
      <w:r w:rsidRPr="00645063">
        <w:rPr>
          <w:rFonts w:ascii="Verdana" w:hAnsi="Verdana" w:cs="Tahoma"/>
          <w:sz w:val="18"/>
          <w:szCs w:val="18"/>
        </w:rPr>
        <w:t>The tutor will be informed if there are any issues that can’t be solved amongst the team</w:t>
      </w:r>
    </w:p>
    <w:p w:rsidR="00645063" w:rsidRDefault="00645063" w:rsidP="00645063">
      <w:pPr>
        <w:spacing w:line="360" w:lineRule="auto"/>
        <w:jc w:val="both"/>
        <w:rPr>
          <w:rFonts w:ascii="Verdana" w:hAnsi="Verdana" w:cs="Tahoma"/>
          <w:b/>
          <w:sz w:val="20"/>
          <w:szCs w:val="20"/>
        </w:rPr>
      </w:pPr>
      <w:r>
        <w:rPr>
          <w:rFonts w:ascii="Verdana" w:hAnsi="Verdana" w:cs="Tahoma"/>
          <w:b/>
          <w:i/>
          <w:sz w:val="20"/>
          <w:szCs w:val="20"/>
        </w:rPr>
        <w:lastRenderedPageBreak/>
        <w:t>4.</w:t>
      </w:r>
    </w:p>
    <w:p w:rsidR="00645063" w:rsidRDefault="00645063" w:rsidP="00645063">
      <w:pPr>
        <w:spacing w:line="360" w:lineRule="auto"/>
        <w:jc w:val="both"/>
        <w:rPr>
          <w:rFonts w:ascii="Verdana" w:hAnsi="Verdana" w:cs="Tahoma"/>
          <w:sz w:val="20"/>
          <w:szCs w:val="20"/>
        </w:rPr>
      </w:pPr>
      <w:r>
        <w:rPr>
          <w:rFonts w:ascii="Verdana" w:hAnsi="Verdana" w:cs="Tahoma"/>
          <w:b/>
          <w:sz w:val="20"/>
          <w:szCs w:val="20"/>
        </w:rPr>
        <w:t xml:space="preserve">Principle: </w:t>
      </w:r>
      <w:r>
        <w:rPr>
          <w:rFonts w:ascii="Verdana" w:hAnsi="Verdana" w:cs="Tahoma"/>
          <w:sz w:val="20"/>
          <w:szCs w:val="20"/>
        </w:rPr>
        <w:t>Team members will always respond to Facebook messages as quickly as they can</w:t>
      </w:r>
      <w:r w:rsidR="000A6696">
        <w:rPr>
          <w:rFonts w:ascii="Verdana" w:hAnsi="Verdana" w:cs="Tahoma"/>
          <w:sz w:val="20"/>
          <w:szCs w:val="20"/>
        </w:rPr>
        <w:t>.</w:t>
      </w:r>
    </w:p>
    <w:p w:rsidR="00645063" w:rsidRDefault="00645063" w:rsidP="00645063">
      <w:pPr>
        <w:spacing w:line="360" w:lineRule="auto"/>
        <w:jc w:val="both"/>
        <w:rPr>
          <w:rFonts w:ascii="Verdana" w:hAnsi="Verdana" w:cs="Tahoma"/>
          <w:sz w:val="20"/>
          <w:szCs w:val="20"/>
        </w:rPr>
      </w:pPr>
      <w:r>
        <w:rPr>
          <w:rFonts w:ascii="Verdana" w:hAnsi="Verdana" w:cs="Tahoma"/>
          <w:b/>
          <w:sz w:val="20"/>
          <w:szCs w:val="20"/>
        </w:rPr>
        <w:t>Rationale:</w:t>
      </w:r>
      <w:r>
        <w:rPr>
          <w:rFonts w:ascii="Verdana" w:hAnsi="Verdana" w:cs="Tahoma"/>
          <w:sz w:val="20"/>
          <w:szCs w:val="20"/>
        </w:rPr>
        <w:t xml:space="preserve"> It’s important that group members monitor </w:t>
      </w:r>
      <w:r w:rsidR="00F67624">
        <w:rPr>
          <w:rFonts w:ascii="Verdana" w:hAnsi="Verdana" w:cs="Tahoma"/>
          <w:sz w:val="20"/>
          <w:szCs w:val="20"/>
        </w:rPr>
        <w:t>Facebook</w:t>
      </w:r>
      <w:r>
        <w:rPr>
          <w:rFonts w:ascii="Verdana" w:hAnsi="Verdana" w:cs="Tahoma"/>
          <w:sz w:val="20"/>
          <w:szCs w:val="20"/>
        </w:rPr>
        <w:t xml:space="preserve"> often throughout the week so they can promptly respond to others.</w:t>
      </w:r>
      <w:r w:rsidR="00F67624">
        <w:rPr>
          <w:rFonts w:ascii="Verdana" w:hAnsi="Verdana" w:cs="Tahoma"/>
          <w:sz w:val="20"/>
          <w:szCs w:val="20"/>
        </w:rPr>
        <w:t xml:space="preserve"> This reduces the amount of time we have to spend waiting on a response. </w:t>
      </w:r>
    </w:p>
    <w:p w:rsidR="00F67624" w:rsidRPr="00F67624" w:rsidRDefault="00F67624" w:rsidP="00645063">
      <w:pPr>
        <w:spacing w:line="360" w:lineRule="auto"/>
        <w:jc w:val="both"/>
        <w:rPr>
          <w:rFonts w:ascii="Verdana" w:hAnsi="Verdana" w:cs="Tahoma"/>
          <w:sz w:val="20"/>
          <w:szCs w:val="20"/>
        </w:rPr>
      </w:pPr>
      <w:r>
        <w:rPr>
          <w:rFonts w:ascii="Verdana" w:hAnsi="Verdana" w:cs="Tahoma"/>
          <w:b/>
          <w:sz w:val="20"/>
          <w:szCs w:val="20"/>
        </w:rPr>
        <w:t>Operation Processes:</w:t>
      </w:r>
      <w:r>
        <w:rPr>
          <w:rFonts w:ascii="Verdana" w:hAnsi="Verdana" w:cs="Tahoma"/>
          <w:sz w:val="20"/>
          <w:szCs w:val="20"/>
        </w:rPr>
        <w:t xml:space="preserve"> </w:t>
      </w:r>
      <w:r w:rsidR="00634C96">
        <w:rPr>
          <w:rFonts w:ascii="Verdana" w:hAnsi="Verdana" w:cs="Tahoma"/>
          <w:sz w:val="20"/>
          <w:szCs w:val="20"/>
        </w:rPr>
        <w:t>All group members will check the Facebook group and respond to any post that involves them.</w:t>
      </w:r>
      <w:r w:rsidR="00EC68A6">
        <w:rPr>
          <w:rFonts w:ascii="Verdana" w:hAnsi="Verdana" w:cs="Tahoma"/>
          <w:sz w:val="20"/>
          <w:szCs w:val="20"/>
        </w:rPr>
        <w:t xml:space="preserve"> </w:t>
      </w:r>
    </w:p>
    <w:p w:rsidR="00645063" w:rsidRPr="00645063" w:rsidRDefault="00645063" w:rsidP="00645063">
      <w:pPr>
        <w:pStyle w:val="ListParagraph"/>
        <w:spacing w:line="360" w:lineRule="auto"/>
        <w:ind w:left="1440"/>
        <w:jc w:val="both"/>
        <w:rPr>
          <w:rFonts w:ascii="Verdana" w:hAnsi="Verdana" w:cs="Tahoma"/>
          <w:sz w:val="20"/>
          <w:szCs w:val="20"/>
        </w:rPr>
      </w:pPr>
    </w:p>
    <w:p w:rsidR="006356CE" w:rsidRPr="00FD57E6" w:rsidRDefault="009661BA" w:rsidP="00FD57E6">
      <w:pPr>
        <w:pStyle w:val="Heading2"/>
      </w:pPr>
      <w:bookmarkStart w:id="5" w:name="_Toc476231184"/>
      <w:r w:rsidRPr="00FD57E6">
        <w:t>N</w:t>
      </w:r>
      <w:r w:rsidR="006356CE" w:rsidRPr="00FD57E6">
        <w:t>on-</w:t>
      </w:r>
      <w:r w:rsidRPr="002927E0">
        <w:rPr>
          <w:szCs w:val="20"/>
        </w:rPr>
        <w:t>C</w:t>
      </w:r>
      <w:r w:rsidR="006356CE" w:rsidRPr="002927E0">
        <w:rPr>
          <w:szCs w:val="20"/>
        </w:rPr>
        <w:t>ompliance</w:t>
      </w:r>
      <w:bookmarkEnd w:id="5"/>
    </w:p>
    <w:p w:rsidR="006356CE" w:rsidRPr="007676E3" w:rsidRDefault="006356CE" w:rsidP="006356CE">
      <w:pPr>
        <w:spacing w:line="360" w:lineRule="auto"/>
        <w:jc w:val="both"/>
        <w:rPr>
          <w:rFonts w:ascii="Verdana" w:hAnsi="Verdana" w:cs="Tahoma"/>
          <w:sz w:val="20"/>
          <w:szCs w:val="20"/>
        </w:rPr>
      </w:pPr>
    </w:p>
    <w:p w:rsidR="006356CE" w:rsidRPr="007676E3"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minor non-compliance (not meeting or breaching </w:t>
      </w:r>
      <w:r w:rsidR="00F959AC" w:rsidRPr="007676E3">
        <w:rPr>
          <w:rFonts w:ascii="Verdana" w:hAnsi="Verdana" w:cs="Tahoma"/>
          <w:b/>
          <w:i/>
          <w:sz w:val="20"/>
          <w:szCs w:val="20"/>
        </w:rPr>
        <w:t xml:space="preserve">agreed 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may adversely affect the project)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rsidR="006356CE" w:rsidRPr="007676E3" w:rsidRDefault="006356CE" w:rsidP="006356CE">
      <w:pPr>
        <w:spacing w:line="360" w:lineRule="auto"/>
        <w:jc w:val="both"/>
        <w:rPr>
          <w:rFonts w:ascii="Verdana" w:hAnsi="Verdana" w:cs="Tahoma"/>
          <w:b/>
          <w:i/>
          <w:sz w:val="20"/>
          <w:szCs w:val="20"/>
        </w:rPr>
      </w:pPr>
    </w:p>
    <w:p w:rsidR="00EC68A6" w:rsidRDefault="00EC68A6" w:rsidP="00EC68A6">
      <w:pPr>
        <w:pStyle w:val="ListParagraph"/>
        <w:numPr>
          <w:ilvl w:val="0"/>
          <w:numId w:val="12"/>
        </w:numPr>
        <w:spacing w:line="360" w:lineRule="auto"/>
        <w:jc w:val="both"/>
        <w:rPr>
          <w:rFonts w:ascii="Verdana" w:hAnsi="Verdana" w:cs="Tahoma"/>
          <w:sz w:val="20"/>
          <w:szCs w:val="20"/>
        </w:rPr>
      </w:pPr>
      <w:r>
        <w:rPr>
          <w:rFonts w:ascii="Verdana" w:hAnsi="Verdana" w:cs="Tahoma"/>
          <w:b/>
          <w:sz w:val="20"/>
          <w:szCs w:val="20"/>
        </w:rPr>
        <w:t>Ignoring Contact</w:t>
      </w:r>
      <w:r>
        <w:rPr>
          <w:rFonts w:ascii="Verdana" w:hAnsi="Verdana" w:cs="Tahoma"/>
          <w:sz w:val="20"/>
          <w:szCs w:val="20"/>
        </w:rPr>
        <w:t xml:space="preserve"> – It’s important that all group members are easy to contact. This group has decided to use Facebook as the main source of communication. A team member choosing not to respond to a post on Facebook within 3 days is unacceptable.</w:t>
      </w:r>
      <w:r w:rsidR="00CD191A">
        <w:rPr>
          <w:rFonts w:ascii="Verdana" w:hAnsi="Verdana" w:cs="Tahoma"/>
          <w:sz w:val="20"/>
          <w:szCs w:val="20"/>
        </w:rPr>
        <w:t xml:space="preserve"> </w:t>
      </w:r>
    </w:p>
    <w:p w:rsidR="00CD191A" w:rsidRDefault="00CD191A" w:rsidP="00EC68A6">
      <w:pPr>
        <w:pStyle w:val="ListParagraph"/>
        <w:numPr>
          <w:ilvl w:val="0"/>
          <w:numId w:val="12"/>
        </w:numPr>
        <w:spacing w:line="360" w:lineRule="auto"/>
        <w:jc w:val="both"/>
        <w:rPr>
          <w:rFonts w:ascii="Verdana" w:hAnsi="Verdana" w:cs="Tahoma"/>
          <w:sz w:val="20"/>
          <w:szCs w:val="20"/>
        </w:rPr>
      </w:pPr>
      <w:r>
        <w:rPr>
          <w:rFonts w:ascii="Verdana" w:hAnsi="Verdana" w:cs="Tahoma"/>
          <w:b/>
          <w:sz w:val="20"/>
          <w:szCs w:val="20"/>
        </w:rPr>
        <w:t>Being disrespectful</w:t>
      </w:r>
      <w:r>
        <w:rPr>
          <w:rFonts w:ascii="Verdana" w:hAnsi="Verdana" w:cs="Tahoma"/>
          <w:sz w:val="20"/>
          <w:szCs w:val="20"/>
        </w:rPr>
        <w:t xml:space="preserve"> </w:t>
      </w:r>
      <w:r w:rsidR="0044281A">
        <w:rPr>
          <w:rFonts w:ascii="Verdana" w:hAnsi="Verdana" w:cs="Tahoma"/>
          <w:sz w:val="20"/>
          <w:szCs w:val="20"/>
        </w:rPr>
        <w:t>–</w:t>
      </w:r>
      <w:r>
        <w:rPr>
          <w:rFonts w:ascii="Verdana" w:hAnsi="Verdana" w:cs="Tahoma"/>
          <w:sz w:val="20"/>
          <w:szCs w:val="20"/>
        </w:rPr>
        <w:t xml:space="preserve"> </w:t>
      </w:r>
      <w:r w:rsidR="0044281A">
        <w:rPr>
          <w:rFonts w:ascii="Verdana" w:hAnsi="Verdana" w:cs="Tahoma"/>
          <w:sz w:val="20"/>
          <w:szCs w:val="20"/>
        </w:rPr>
        <w:t>An example of a team member being disrespect would be if they were putting down another team member’s idea or opinion.</w:t>
      </w:r>
    </w:p>
    <w:p w:rsidR="0044281A" w:rsidRPr="00EC68A6" w:rsidRDefault="0044281A" w:rsidP="00EC68A6">
      <w:pPr>
        <w:pStyle w:val="ListParagraph"/>
        <w:numPr>
          <w:ilvl w:val="0"/>
          <w:numId w:val="12"/>
        </w:numPr>
        <w:spacing w:line="360" w:lineRule="auto"/>
        <w:jc w:val="both"/>
        <w:rPr>
          <w:rFonts w:ascii="Verdana" w:hAnsi="Verdana" w:cs="Tahoma"/>
          <w:sz w:val="20"/>
          <w:szCs w:val="20"/>
        </w:rPr>
      </w:pPr>
      <w:r>
        <w:rPr>
          <w:rFonts w:ascii="Verdana" w:hAnsi="Verdana" w:cs="Tahoma"/>
          <w:b/>
          <w:sz w:val="20"/>
          <w:szCs w:val="20"/>
        </w:rPr>
        <w:t>Freeloading</w:t>
      </w:r>
      <w:r>
        <w:rPr>
          <w:rFonts w:ascii="Verdana" w:hAnsi="Verdana" w:cs="Tahoma"/>
          <w:sz w:val="20"/>
          <w:szCs w:val="20"/>
        </w:rPr>
        <w:t xml:space="preserve"> – All group members must produce a reasonable amount of work every week towards the project. An example of freeloading would be a group m</w:t>
      </w:r>
      <w:r w:rsidR="00500561">
        <w:rPr>
          <w:rFonts w:ascii="Verdana" w:hAnsi="Verdana" w:cs="Tahoma"/>
          <w:sz w:val="20"/>
          <w:szCs w:val="20"/>
        </w:rPr>
        <w:t>ember not completing the work t</w:t>
      </w:r>
      <w:r>
        <w:rPr>
          <w:rFonts w:ascii="Verdana" w:hAnsi="Verdana" w:cs="Tahoma"/>
          <w:sz w:val="20"/>
          <w:szCs w:val="20"/>
        </w:rPr>
        <w:t xml:space="preserve">hey were allocated. </w:t>
      </w:r>
    </w:p>
    <w:p w:rsidR="006356CE" w:rsidRDefault="006356CE" w:rsidP="006356CE">
      <w:pPr>
        <w:spacing w:line="360" w:lineRule="auto"/>
        <w:jc w:val="both"/>
        <w:rPr>
          <w:rFonts w:ascii="Verdana" w:hAnsi="Verdana" w:cs="Tahoma"/>
          <w:sz w:val="20"/>
          <w:szCs w:val="20"/>
        </w:rPr>
      </w:pPr>
    </w:p>
    <w:p w:rsidR="00FD57E6" w:rsidRPr="007676E3" w:rsidRDefault="00FD57E6" w:rsidP="00FD57E6">
      <w:pPr>
        <w:pStyle w:val="Heading2"/>
      </w:pPr>
      <w:bookmarkStart w:id="6" w:name="_Toc476231185"/>
      <w:r>
        <w:t>Dispute Resolution &amp; Conflict Management</w:t>
      </w:r>
      <w:bookmarkEnd w:id="6"/>
    </w:p>
    <w:p w:rsidR="009661BA"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Minor or major non-compliance with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 xml:space="preserve"> is likely to manifest as disputes or conflicts between team members.</w:t>
      </w:r>
    </w:p>
    <w:p w:rsidR="009661BA" w:rsidRPr="007676E3" w:rsidRDefault="009661BA" w:rsidP="006356CE">
      <w:pPr>
        <w:spacing w:line="360" w:lineRule="auto"/>
        <w:jc w:val="both"/>
        <w:rPr>
          <w:rFonts w:ascii="Verdana" w:hAnsi="Verdana" w:cs="Tahoma"/>
          <w:b/>
          <w:i/>
          <w:sz w:val="20"/>
          <w:szCs w:val="20"/>
        </w:rPr>
      </w:pPr>
    </w:p>
    <w:p w:rsidR="006356CE"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w:t>
      </w:r>
      <w:r w:rsidR="006356CE" w:rsidRPr="007676E3">
        <w:rPr>
          <w:rFonts w:ascii="Verdana" w:hAnsi="Verdana" w:cs="Tahoma"/>
          <w:b/>
          <w:i/>
          <w:sz w:val="20"/>
          <w:szCs w:val="20"/>
        </w:rPr>
        <w:t xml:space="preserve">your team </w:t>
      </w:r>
      <w:r w:rsidRPr="007676E3">
        <w:rPr>
          <w:rFonts w:ascii="Verdana" w:hAnsi="Verdana" w:cs="Tahoma"/>
          <w:b/>
          <w:i/>
          <w:sz w:val="20"/>
          <w:szCs w:val="20"/>
        </w:rPr>
        <w:t xml:space="preserve">has agreed to deal with or manage </w:t>
      </w:r>
      <w:r w:rsidR="006356CE" w:rsidRPr="007676E3">
        <w:rPr>
          <w:rFonts w:ascii="Verdana" w:hAnsi="Verdana" w:cs="Tahoma"/>
          <w:b/>
          <w:i/>
          <w:sz w:val="20"/>
          <w:szCs w:val="20"/>
        </w:rPr>
        <w:t xml:space="preserve">minor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006356CE" w:rsidRPr="007676E3">
        <w:rPr>
          <w:rFonts w:ascii="Verdana" w:hAnsi="Verdana" w:cs="Tahoma"/>
          <w:b/>
          <w:i/>
          <w:sz w:val="20"/>
          <w:szCs w:val="20"/>
        </w:rPr>
        <w:t>.</w:t>
      </w:r>
    </w:p>
    <w:p w:rsidR="00500561" w:rsidRDefault="00500561" w:rsidP="006356CE">
      <w:pPr>
        <w:spacing w:line="360" w:lineRule="auto"/>
        <w:jc w:val="both"/>
        <w:rPr>
          <w:rFonts w:ascii="Verdana" w:hAnsi="Verdana" w:cs="Tahoma"/>
          <w:b/>
          <w:i/>
          <w:sz w:val="20"/>
          <w:szCs w:val="20"/>
        </w:rPr>
      </w:pPr>
    </w:p>
    <w:p w:rsidR="00500561" w:rsidRPr="000A6696" w:rsidRDefault="00500561" w:rsidP="000A6696">
      <w:pPr>
        <w:pStyle w:val="ListParagraph"/>
        <w:numPr>
          <w:ilvl w:val="0"/>
          <w:numId w:val="13"/>
        </w:numPr>
        <w:spacing w:line="360" w:lineRule="auto"/>
        <w:jc w:val="both"/>
        <w:rPr>
          <w:rFonts w:ascii="Verdana" w:hAnsi="Verdana" w:cs="Tahoma"/>
          <w:sz w:val="20"/>
          <w:szCs w:val="20"/>
        </w:rPr>
      </w:pPr>
      <w:r w:rsidRPr="000A6696">
        <w:rPr>
          <w:rFonts w:ascii="Verdana" w:hAnsi="Verdana" w:cs="Tahoma"/>
          <w:sz w:val="20"/>
          <w:szCs w:val="20"/>
        </w:rPr>
        <w:t xml:space="preserve">Team members will be given a warning within the group for their first offence. Any </w:t>
      </w:r>
      <w:r w:rsidR="003C502D">
        <w:rPr>
          <w:rFonts w:ascii="Verdana" w:hAnsi="Verdana" w:cs="Tahoma"/>
          <w:sz w:val="20"/>
          <w:szCs w:val="20"/>
        </w:rPr>
        <w:t xml:space="preserve">following breeches </w:t>
      </w:r>
      <w:r w:rsidRPr="000A6696">
        <w:rPr>
          <w:rFonts w:ascii="Verdana" w:hAnsi="Verdana" w:cs="Tahoma"/>
          <w:sz w:val="20"/>
          <w:szCs w:val="20"/>
        </w:rPr>
        <w:t xml:space="preserve">will be formally discussed with the tutor. </w:t>
      </w:r>
    </w:p>
    <w:p w:rsidR="00F11AE6" w:rsidRPr="007676E3" w:rsidRDefault="00012FE1" w:rsidP="006356CE">
      <w:pPr>
        <w:pStyle w:val="Heading1"/>
        <w:numPr>
          <w:ilvl w:val="0"/>
          <w:numId w:val="0"/>
        </w:numPr>
        <w:rPr>
          <w:rFonts w:cs="Tahoma"/>
          <w:szCs w:val="20"/>
        </w:rPr>
      </w:pPr>
      <w:bookmarkStart w:id="7" w:name="_Toc476231186"/>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7"/>
    </w:p>
    <w:p w:rsidR="00255491" w:rsidRDefault="00255491" w:rsidP="00BD3E2D">
      <w:pPr>
        <w:spacing w:line="360" w:lineRule="auto"/>
        <w:jc w:val="both"/>
        <w:rPr>
          <w:rFonts w:ascii="Verdana" w:hAnsi="Verdana" w:cs="Tahoma"/>
          <w:sz w:val="20"/>
          <w:szCs w:val="20"/>
        </w:rPr>
      </w:pPr>
    </w:p>
    <w:p w:rsidR="00BD3E2D" w:rsidRPr="007676E3" w:rsidRDefault="00012FE1" w:rsidP="00BD3E2D">
      <w:pPr>
        <w:spacing w:line="360" w:lineRule="auto"/>
        <w:jc w:val="both"/>
        <w:rPr>
          <w:rFonts w:ascii="Verdana" w:hAnsi="Verdana" w:cs="Tahoma"/>
          <w:sz w:val="20"/>
          <w:szCs w:val="20"/>
        </w:rPr>
      </w:pPr>
      <w:r w:rsidRPr="007676E3">
        <w:rPr>
          <w:rFonts w:ascii="Verdana" w:hAnsi="Verdana" w:cs="Tahoma"/>
          <w:sz w:val="20"/>
          <w:szCs w:val="20"/>
        </w:rPr>
        <w:t xml:space="preserve">This document has articulated the high level and operational processes agreed to by </w:t>
      </w:r>
      <w:r w:rsidR="002C1D19">
        <w:rPr>
          <w:rFonts w:ascii="Verdana" w:hAnsi="Verdana" w:cs="Tahoma"/>
          <w:b/>
          <w:i/>
          <w:sz w:val="20"/>
          <w:szCs w:val="20"/>
        </w:rPr>
        <w:t>Team number 22</w:t>
      </w:r>
      <w:r w:rsidR="002C1D19" w:rsidRPr="007676E3">
        <w:rPr>
          <w:rFonts w:ascii="Verdana" w:hAnsi="Verdana" w:cs="Tahoma"/>
          <w:b/>
          <w:i/>
          <w:sz w:val="20"/>
          <w:szCs w:val="20"/>
        </w:rPr>
        <w:t xml:space="preserve"> </w:t>
      </w:r>
      <w:r w:rsidR="002C1D19" w:rsidRPr="007E2517">
        <w:rPr>
          <w:rFonts w:ascii="Verdana" w:hAnsi="Verdana" w:cs="Tahoma"/>
          <w:sz w:val="20"/>
          <w:szCs w:val="20"/>
        </w:rPr>
        <w:t>This</w:t>
      </w:r>
      <w:r w:rsidRPr="007676E3">
        <w:rPr>
          <w:rFonts w:ascii="Verdana" w:hAnsi="Verdana" w:cs="Tahoma"/>
          <w:sz w:val="20"/>
          <w:szCs w:val="20"/>
        </w:rPr>
        <w:t xml:space="preserve">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 </w:t>
      </w:r>
      <w:r w:rsidR="002C1D19">
        <w:rPr>
          <w:rFonts w:ascii="Verdana" w:hAnsi="Verdana" w:cs="Tahoma"/>
          <w:b/>
          <w:i/>
          <w:sz w:val="20"/>
          <w:szCs w:val="20"/>
        </w:rPr>
        <w:t>Property Management</w:t>
      </w:r>
      <w:r w:rsidR="007E2517">
        <w:rPr>
          <w:rFonts w:ascii="Verdana" w:hAnsi="Verdana" w:cs="Tahoma"/>
          <w:b/>
          <w:i/>
          <w:sz w:val="20"/>
          <w:szCs w:val="20"/>
        </w:rPr>
        <w:t xml:space="preserve"> Project</w:t>
      </w:r>
      <w:r w:rsidRPr="007676E3">
        <w:rPr>
          <w:rFonts w:ascii="Verdana" w:hAnsi="Verdana" w:cs="Tahoma"/>
          <w:b/>
          <w:i/>
          <w:sz w:val="20"/>
          <w:szCs w:val="20"/>
        </w:rPr>
        <w:t xml:space="preserve">.  </w:t>
      </w:r>
      <w:r w:rsidRPr="007676E3">
        <w:rPr>
          <w:rFonts w:ascii="Verdana" w:hAnsi="Verdana" w:cs="Tahoma"/>
          <w:sz w:val="20"/>
          <w:szCs w:val="20"/>
        </w:rPr>
        <w:t xml:space="preserve">To meet the objectives of the project and demonstrate their abilities as IT </w:t>
      </w:r>
      <w:r w:rsidRPr="007676E3">
        <w:rPr>
          <w:rFonts w:ascii="Verdana" w:hAnsi="Verdana" w:cs="Tahoma"/>
          <w:sz w:val="20"/>
          <w:szCs w:val="20"/>
        </w:rPr>
        <w:lastRenderedPageBreak/>
        <w:t xml:space="preserve">professionals, </w:t>
      </w:r>
      <w:r w:rsidR="00051D3E" w:rsidRPr="002C1D19">
        <w:rPr>
          <w:rFonts w:ascii="Verdana" w:hAnsi="Verdana" w:cs="Tahoma"/>
          <w:b/>
          <w:sz w:val="20"/>
          <w:szCs w:val="20"/>
        </w:rPr>
        <w:t xml:space="preserve">team </w:t>
      </w:r>
      <w:r w:rsidR="002C1D19" w:rsidRPr="002C1D19">
        <w:rPr>
          <w:rFonts w:ascii="Verdana" w:hAnsi="Verdana" w:cs="Tahoma"/>
          <w:b/>
          <w:sz w:val="20"/>
          <w:szCs w:val="20"/>
        </w:rPr>
        <w:t>number 22</w:t>
      </w:r>
      <w:r w:rsidRPr="007676E3">
        <w:rPr>
          <w:rFonts w:ascii="Verdana" w:hAnsi="Verdana" w:cs="Tahoma"/>
          <w:b/>
          <w:i/>
          <w:sz w:val="20"/>
          <w:szCs w:val="20"/>
        </w:rPr>
        <w:t xml:space="preserve">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rsidR="00681837" w:rsidRPr="007676E3" w:rsidRDefault="00681837" w:rsidP="00702894">
      <w:pPr>
        <w:spacing w:line="360" w:lineRule="auto"/>
        <w:jc w:val="both"/>
        <w:rPr>
          <w:rFonts w:ascii="Verdana" w:hAnsi="Verdana" w:cs="Tahoma"/>
          <w:sz w:val="20"/>
          <w:szCs w:val="20"/>
        </w:rPr>
      </w:pPr>
    </w:p>
    <w:p w:rsidR="00C27DCD" w:rsidRPr="007676E3" w:rsidRDefault="004D1B5C" w:rsidP="00097984">
      <w:pPr>
        <w:pStyle w:val="Heading1"/>
        <w:numPr>
          <w:ilvl w:val="0"/>
          <w:numId w:val="0"/>
        </w:numPr>
        <w:rPr>
          <w:rFonts w:cs="Tahoma"/>
          <w:szCs w:val="20"/>
        </w:rPr>
      </w:pPr>
      <w:r w:rsidRPr="007676E3">
        <w:rPr>
          <w:rFonts w:cs="Tahoma"/>
          <w:sz w:val="20"/>
          <w:szCs w:val="20"/>
        </w:rPr>
        <w:br w:type="page"/>
      </w:r>
      <w:bookmarkStart w:id="8" w:name="_Toc476231187"/>
      <w:r w:rsidR="00C27DCD" w:rsidRPr="007676E3">
        <w:rPr>
          <w:rFonts w:cs="Tahoma"/>
          <w:szCs w:val="20"/>
        </w:rPr>
        <w:lastRenderedPageBreak/>
        <w:t>References</w:t>
      </w:r>
      <w:bookmarkEnd w:id="8"/>
    </w:p>
    <w:p w:rsidR="00F172AE" w:rsidRPr="007676E3" w:rsidRDefault="00F172AE" w:rsidP="00F172AE">
      <w:pPr>
        <w:ind w:left="144"/>
        <w:rPr>
          <w:rFonts w:ascii="Verdana" w:hAnsi="Verdana" w:cs="Tahoma"/>
          <w:sz w:val="20"/>
          <w:szCs w:val="20"/>
        </w:rPr>
      </w:pPr>
    </w:p>
    <w:p w:rsidR="00C27DCD" w:rsidRPr="007676E3" w:rsidRDefault="00C27DCD" w:rsidP="00E53C10">
      <w:pPr>
        <w:jc w:val="both"/>
        <w:rPr>
          <w:rFonts w:ascii="Verdana" w:hAnsi="Verdana" w:cs="Tahoma"/>
          <w:sz w:val="20"/>
          <w:szCs w:val="20"/>
        </w:rPr>
      </w:pPr>
    </w:p>
    <w:p w:rsidR="005A54CA" w:rsidRPr="007676E3" w:rsidRDefault="005A54CA" w:rsidP="00534124">
      <w:pPr>
        <w:rPr>
          <w:rFonts w:ascii="Verdana" w:hAnsi="Verdana" w:cs="Tahoma"/>
          <w:b/>
          <w:i/>
          <w:sz w:val="20"/>
          <w:szCs w:val="20"/>
        </w:rPr>
      </w:pPr>
      <w:r w:rsidRPr="007676E3">
        <w:rPr>
          <w:rFonts w:ascii="Verdana" w:hAnsi="Verdana" w:cs="Tahoma"/>
          <w:b/>
          <w:i/>
          <w:sz w:val="20"/>
          <w:szCs w:val="20"/>
        </w:rPr>
        <w:t xml:space="preserve">Provide any references </w:t>
      </w:r>
      <w:r w:rsidR="007B58BE" w:rsidRPr="007676E3">
        <w:rPr>
          <w:rFonts w:ascii="Verdana" w:hAnsi="Verdana" w:cs="Tahoma"/>
          <w:b/>
          <w:i/>
          <w:sz w:val="20"/>
          <w:szCs w:val="20"/>
        </w:rPr>
        <w:t>you have used to construct this proposal</w:t>
      </w:r>
      <w:r w:rsidRPr="007676E3">
        <w:rPr>
          <w:rFonts w:ascii="Verdana" w:hAnsi="Verdana" w:cs="Tahoma"/>
          <w:b/>
          <w:i/>
          <w:sz w:val="20"/>
          <w:szCs w:val="20"/>
        </w:rPr>
        <w:t>.</w:t>
      </w:r>
    </w:p>
    <w:p w:rsidR="00BF229A" w:rsidRPr="007676E3" w:rsidRDefault="00BF229A" w:rsidP="00BF229A">
      <w:pPr>
        <w:rPr>
          <w:rFonts w:ascii="Verdana" w:hAnsi="Verdana" w:cs="Tahoma"/>
          <w:sz w:val="20"/>
          <w:szCs w:val="20"/>
        </w:rPr>
      </w:pPr>
    </w:p>
    <w:p w:rsidR="00226077" w:rsidRPr="00226077" w:rsidRDefault="00226077" w:rsidP="00AD67D7">
      <w:pPr>
        <w:pStyle w:val="Heading1"/>
        <w:numPr>
          <w:ilvl w:val="0"/>
          <w:numId w:val="0"/>
        </w:numPr>
      </w:pPr>
      <w:r>
        <w:rPr>
          <w:sz w:val="20"/>
        </w:rPr>
        <w:br w:type="page"/>
      </w:r>
      <w:bookmarkStart w:id="9" w:name="_Toc476231188"/>
      <w:r w:rsidRPr="00226077">
        <w:lastRenderedPageBreak/>
        <w:t xml:space="preserve">Appendix – </w:t>
      </w:r>
      <w:r>
        <w:t xml:space="preserve">Team </w:t>
      </w:r>
      <w:r w:rsidR="005B184B">
        <w:t>Agreement</w:t>
      </w:r>
      <w:r>
        <w:t xml:space="preserve"> </w:t>
      </w:r>
      <w:r w:rsidRPr="00226077">
        <w:t>Guidelines</w:t>
      </w:r>
      <w:bookmarkEnd w:id="9"/>
      <w:r w:rsidRPr="00226077">
        <w:t xml:space="preserve"> </w:t>
      </w:r>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the </w:t>
      </w:r>
      <w:r>
        <w:rPr>
          <w:rFonts w:ascii="Verdana" w:hAnsi="Verdana" w:cs="Tahoma"/>
          <w:sz w:val="20"/>
          <w:szCs w:val="20"/>
        </w:rPr>
        <w:t xml:space="preserve">ITB002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rsidR="00226077" w:rsidRPr="00C041F0" w:rsidRDefault="00226077" w:rsidP="00226077">
      <w:pPr>
        <w:spacing w:line="360" w:lineRule="auto"/>
        <w:rPr>
          <w:rFonts w:ascii="Verdana" w:hAnsi="Verdana" w:cs="Tahoma"/>
          <w:sz w:val="20"/>
          <w:szCs w:val="20"/>
        </w:rPr>
      </w:pPr>
    </w:p>
    <w:p w:rsidR="00226077"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The notions of team </w:t>
      </w:r>
      <w:r w:rsidR="005B184B">
        <w:rPr>
          <w:rFonts w:ascii="Verdana" w:hAnsi="Verdana" w:cs="Tahoma"/>
          <w:sz w:val="20"/>
          <w:szCs w:val="20"/>
        </w:rPr>
        <w:t>agreement</w:t>
      </w:r>
      <w:r w:rsidRPr="00C041F0">
        <w:rPr>
          <w:rFonts w:ascii="Verdana" w:hAnsi="Verdana" w:cs="Tahoma"/>
          <w:sz w:val="20"/>
          <w:szCs w:val="20"/>
        </w:rPr>
        <w:t xml:space="preserve">s and team meetings were introduced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rsidR="00226077"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10" w:name="_Toc476231189"/>
      <w:r w:rsidRPr="00C041F0">
        <w:t xml:space="preserve">Possible Topics for </w:t>
      </w:r>
      <w:r w:rsidR="005B184B">
        <w:t>Agreement</w:t>
      </w:r>
      <w:r w:rsidRPr="00C041F0">
        <w:t xml:space="preserve"> Principles</w:t>
      </w:r>
      <w:bookmarkEnd w:id="10"/>
      <w:r w:rsidRPr="00C041F0">
        <w:t xml:space="preserve">  </w:t>
      </w: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the team will manage &amp; resolve differences of opinion.  (Will the team require all individuals to accept the team's view?);</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 will get quiet team members or students who have English as a second language to actively contribute to team discussions;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your team have a team leader role? And if so what are their responsibilities and how will they be supported, rewarded or compensated for their additional work load.</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Equitable workload for team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 xml:space="preserve">Will the team accept freeloaders (people who do no work on the project), how will you </w:t>
      </w:r>
      <w:r w:rsidRPr="00C041F0">
        <w:rPr>
          <w:rFonts w:ascii="Verdana" w:hAnsi="Verdana" w:cs="Tahoma"/>
          <w:sz w:val="20"/>
          <w:szCs w:val="20"/>
        </w:rPr>
        <w:lastRenderedPageBreak/>
        <w:t>identify them, and what are you going to do about them?</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w:t>
      </w:r>
      <w:r w:rsidRPr="00C041F0">
        <w:rPr>
          <w:rFonts w:ascii="Verdana" w:hAnsi="Verdana" w:cs="Tahoma"/>
          <w:sz w:val="20"/>
          <w:szCs w:val="20"/>
        </w:rPr>
        <w:t>nsure that work is done to an acceptable level of quality and meets the project’s requirements;</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What you will do if members make significantly different contributions in terms of quantity or quality of work;</w:t>
      </w:r>
    </w:p>
    <w:p w:rsidR="00226077" w:rsidRPr="00C041F0" w:rsidRDefault="00226077" w:rsidP="00226077">
      <w:pPr>
        <w:numPr>
          <w:ilvl w:val="0"/>
          <w:numId w:val="6"/>
        </w:numPr>
        <w:spacing w:line="360" w:lineRule="auto"/>
        <w:ind w:left="714" w:hanging="357"/>
        <w:rPr>
          <w:rFonts w:ascii="Verdana" w:hAnsi="Verdana" w:cs="Tahoma"/>
          <w:sz w:val="20"/>
          <w:szCs w:val="20"/>
        </w:rPr>
      </w:pPr>
      <w:proofErr w:type="spellStart"/>
      <w:r w:rsidRPr="00C041F0">
        <w:rPr>
          <w:rFonts w:ascii="Verdana" w:hAnsi="Verdana" w:cs="Tahoma"/>
          <w:sz w:val="20"/>
          <w:szCs w:val="20"/>
        </w:rPr>
        <w:t>etc</w:t>
      </w:r>
      <w:proofErr w:type="spellEnd"/>
    </w:p>
    <w:p w:rsidR="00226077" w:rsidRPr="00C041F0" w:rsidRDefault="00226077" w:rsidP="00226077">
      <w:pPr>
        <w:spacing w:before="120" w:after="120"/>
        <w:rPr>
          <w:rFonts w:ascii="Verdana" w:hAnsi="Verdana" w:cs="Tahoma"/>
          <w:b/>
          <w:sz w:val="20"/>
          <w:szCs w:val="20"/>
        </w:rPr>
      </w:pPr>
    </w:p>
    <w:p w:rsidR="00226077" w:rsidRPr="00C041F0" w:rsidRDefault="00226077" w:rsidP="00AD67D7">
      <w:pPr>
        <w:pStyle w:val="Heading2"/>
        <w:numPr>
          <w:ilvl w:val="0"/>
          <w:numId w:val="0"/>
        </w:numPr>
      </w:pPr>
      <w:bookmarkStart w:id="11" w:name="_Toc476231190"/>
      <w:r w:rsidRPr="00C041F0">
        <w:t>Communication and Operational Process Topics</w:t>
      </w:r>
      <w:bookmarkEnd w:id="11"/>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progress made, issues);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meeting date, attendees, issues discussed, decisions, actions) and enter the data in </w:t>
      </w:r>
      <w:proofErr w:type="spellStart"/>
      <w:r w:rsidRPr="00C041F0">
        <w:rPr>
          <w:rFonts w:ascii="Verdana" w:hAnsi="Verdana" w:cs="Tahoma"/>
          <w:sz w:val="20"/>
          <w:szCs w:val="20"/>
        </w:rPr>
        <w:t>TeamWorker</w:t>
      </w:r>
      <w:proofErr w:type="spellEnd"/>
      <w:r w:rsidRPr="00C041F0">
        <w:rPr>
          <w:rFonts w:ascii="Verdana" w:hAnsi="Verdana" w:cs="Tahoma"/>
          <w:sz w:val="20"/>
          <w:szCs w:val="20"/>
        </w:rPr>
        <w:t xml:space="preserve"> when necessary;</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Will the team use </w:t>
      </w:r>
      <w:proofErr w:type="gramStart"/>
      <w:r w:rsidRPr="00C041F0">
        <w:rPr>
          <w:rFonts w:ascii="Verdana" w:hAnsi="Verdana" w:cs="Tahoma"/>
          <w:sz w:val="20"/>
          <w:szCs w:val="20"/>
        </w:rPr>
        <w:t>an issues</w:t>
      </w:r>
      <w:proofErr w:type="gramEnd"/>
      <w:r w:rsidRPr="00C041F0">
        <w:rPr>
          <w:rFonts w:ascii="Verdana" w:hAnsi="Verdana" w:cs="Tahoma"/>
          <w:sz w:val="20"/>
          <w:szCs w:val="20"/>
        </w:rPr>
        <w:t xml:space="preserve"> register to track the resolution of project, team and technical issues; if so how will this work.</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check their email or voice mail;</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The timeframes team members will accept as reasonable to respond to email or voice mail messages;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team members will update each other with progress made, especially if they cannot attend a meeting;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the project plan will be updated to reflect actions completed and new actions assigned and who is responsible for these updates;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a project library be established to contain electronic and/or print versions of documents and emails and who is responsible for maintaining this resource;</w:t>
      </w:r>
    </w:p>
    <w:p w:rsidR="00226077" w:rsidRPr="00C041F0" w:rsidRDefault="00226077" w:rsidP="00226077">
      <w:pPr>
        <w:numPr>
          <w:ilvl w:val="0"/>
          <w:numId w:val="5"/>
        </w:numPr>
        <w:spacing w:line="360" w:lineRule="auto"/>
        <w:rPr>
          <w:rFonts w:ascii="Verdana" w:hAnsi="Verdana" w:cs="Tahoma"/>
          <w:sz w:val="20"/>
          <w:szCs w:val="20"/>
        </w:rPr>
      </w:pPr>
      <w:proofErr w:type="spellStart"/>
      <w:r w:rsidRPr="00C041F0">
        <w:rPr>
          <w:rFonts w:ascii="Verdana" w:hAnsi="Verdana" w:cs="Tahoma"/>
          <w:sz w:val="20"/>
          <w:szCs w:val="20"/>
        </w:rPr>
        <w:t>etc</w:t>
      </w:r>
      <w:proofErr w:type="spellEnd"/>
    </w:p>
    <w:p w:rsidR="00226077" w:rsidRPr="00C041F0" w:rsidRDefault="00226077" w:rsidP="00226077">
      <w:pPr>
        <w:spacing w:line="360" w:lineRule="auto"/>
        <w:rPr>
          <w:rFonts w:ascii="Verdana" w:hAnsi="Verdana" w:cs="Tahoma"/>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Pr="00C041F0" w:rsidRDefault="00226077" w:rsidP="00AD67D7">
      <w:pPr>
        <w:pStyle w:val="Heading2"/>
        <w:numPr>
          <w:ilvl w:val="0"/>
          <w:numId w:val="0"/>
        </w:numPr>
      </w:pPr>
      <w:bookmarkStart w:id="12" w:name="_Toc476231191"/>
      <w:r w:rsidRPr="00C041F0">
        <w:t>Defining Major and Minor Non-Compliance</w:t>
      </w:r>
      <w:bookmarkEnd w:id="12"/>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to be major or minor non-compliance, i.e. a breach of one of </w:t>
      </w:r>
      <w:r w:rsidR="005B184B">
        <w:rPr>
          <w:rFonts w:ascii="Verdana" w:hAnsi="Verdana" w:cs="Tahoma"/>
          <w:sz w:val="20"/>
          <w:szCs w:val="20"/>
        </w:rPr>
        <w:t>Agreement</w:t>
      </w:r>
      <w:r w:rsidRPr="00C041F0">
        <w:rPr>
          <w:rFonts w:ascii="Verdana" w:hAnsi="Verdana" w:cs="Tahoma"/>
          <w:sz w:val="20"/>
          <w:szCs w:val="20"/>
        </w:rPr>
        <w:t xml:space="preserve"> principles or communication processes (e.g. being more than 5 working days overdue with agreed deadlines, freeloading, not responding to emails </w:t>
      </w:r>
      <w:proofErr w:type="spellStart"/>
      <w:r w:rsidRPr="00C041F0">
        <w:rPr>
          <w:rFonts w:ascii="Verdana" w:hAnsi="Verdana" w:cs="Tahoma"/>
          <w:sz w:val="20"/>
          <w:szCs w:val="20"/>
        </w:rPr>
        <w:t>etc</w:t>
      </w:r>
      <w:proofErr w:type="spellEnd"/>
      <w:r w:rsidRPr="00C041F0">
        <w:rPr>
          <w:rFonts w:ascii="Verdana" w:hAnsi="Verdana" w:cs="Tahoma"/>
          <w:sz w:val="20"/>
          <w:szCs w:val="20"/>
        </w:rPr>
        <w:t xml:space="preserve">). </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13" w:name="_Toc476231192"/>
      <w:r w:rsidRPr="00C041F0">
        <w:t>Penalties for Major and Minor Non-Compliance</w:t>
      </w:r>
      <w:bookmarkEnd w:id="13"/>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 may agree to allow a small number of minor transgressions occur without penalty as long as team members behave appropriately &amp; professionally.</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rPr>
          <w:rFonts w:ascii="Verdana" w:hAnsi="Verdana" w:cs="Tahoma"/>
          <w:sz w:val="20"/>
          <w:szCs w:val="20"/>
        </w:rPr>
      </w:pPr>
    </w:p>
    <w:p w:rsidR="00226077" w:rsidRPr="00C041F0" w:rsidRDefault="00226077" w:rsidP="00226077">
      <w:pPr>
        <w:spacing w:line="360" w:lineRule="auto"/>
        <w:jc w:val="both"/>
        <w:rPr>
          <w:rFonts w:ascii="Verdana" w:hAnsi="Verdana" w:cs="Tahoma"/>
          <w:sz w:val="20"/>
          <w:szCs w:val="20"/>
        </w:rPr>
      </w:pPr>
    </w:p>
    <w:p w:rsidR="00226077" w:rsidRPr="00C041F0" w:rsidRDefault="00226077" w:rsidP="00226077">
      <w:pPr>
        <w:rPr>
          <w:rFonts w:ascii="Verdana" w:hAnsi="Verdana" w:cs="Tahoma"/>
          <w:sz w:val="20"/>
          <w:szCs w:val="20"/>
        </w:rPr>
      </w:pPr>
    </w:p>
    <w:p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ED8" w:rsidRDefault="007A7ED8">
      <w:r>
        <w:separator/>
      </w:r>
    </w:p>
  </w:endnote>
  <w:endnote w:type="continuationSeparator" w:id="0">
    <w:p w:rsidR="007A7ED8" w:rsidRDefault="007A7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511" w:rsidRPr="00B80492" w:rsidRDefault="00663511"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BB3528">
      <w:rPr>
        <w:rStyle w:val="PageNumber"/>
        <w:rFonts w:ascii="Verdana" w:hAnsi="Verdana"/>
        <w:b/>
        <w:noProof/>
        <w:sz w:val="16"/>
        <w:szCs w:val="16"/>
      </w:rPr>
      <w:t>iii</w:t>
    </w:r>
    <w:r w:rsidRPr="00B80492">
      <w:rPr>
        <w:rStyle w:val="PageNumber"/>
        <w:rFonts w:ascii="Verdana" w:hAnsi="Verdana"/>
        <w:b/>
        <w:sz w:val="16"/>
        <w:szCs w:val="16"/>
      </w:rPr>
      <w:fldChar w:fldCharType="end"/>
    </w:r>
  </w:p>
  <w:p w:rsidR="00663511" w:rsidRPr="00B80492" w:rsidRDefault="00663511"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ED8" w:rsidRDefault="007A7ED8">
      <w:r>
        <w:separator/>
      </w:r>
    </w:p>
  </w:footnote>
  <w:footnote w:type="continuationSeparator" w:id="0">
    <w:p w:rsidR="007A7ED8" w:rsidRDefault="007A7E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15:restartNumberingAfterBreak="0">
    <w:nsid w:val="1AC70144"/>
    <w:multiLevelType w:val="hybridMultilevel"/>
    <w:tmpl w:val="6E10F5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3D6B6B6E"/>
    <w:multiLevelType w:val="hybridMultilevel"/>
    <w:tmpl w:val="5950D55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4" w15:restartNumberingAfterBreak="0">
    <w:nsid w:val="44EA79EC"/>
    <w:multiLevelType w:val="hybridMultilevel"/>
    <w:tmpl w:val="262815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6" w15:restartNumberingAfterBreak="0">
    <w:nsid w:val="53953771"/>
    <w:multiLevelType w:val="hybridMultilevel"/>
    <w:tmpl w:val="5246DEA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B4F165B"/>
    <w:multiLevelType w:val="hybridMultilevel"/>
    <w:tmpl w:val="BB6CCE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40"/>
  </w:num>
  <w:num w:numId="2">
    <w:abstractNumId w:val="37"/>
  </w:num>
  <w:num w:numId="3">
    <w:abstractNumId w:val="35"/>
  </w:num>
  <w:num w:numId="4">
    <w:abstractNumId w:val="31"/>
  </w:num>
  <w:num w:numId="5">
    <w:abstractNumId w:val="39"/>
  </w:num>
  <w:num w:numId="6">
    <w:abstractNumId w:val="28"/>
  </w:num>
  <w:num w:numId="7">
    <w:abstractNumId w:val="29"/>
  </w:num>
  <w:num w:numId="8">
    <w:abstractNumId w:val="32"/>
  </w:num>
  <w:num w:numId="9">
    <w:abstractNumId w:val="34"/>
  </w:num>
  <w:num w:numId="10">
    <w:abstractNumId w:val="30"/>
  </w:num>
  <w:num w:numId="11">
    <w:abstractNumId w:val="33"/>
  </w:num>
  <w:num w:numId="12">
    <w:abstractNumId w:val="38"/>
  </w:num>
  <w:num w:numId="1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0" w:nlCheck="1" w:checkStyle="1"/>
  <w:activeWritingStyle w:appName="MSWord" w:lang="en-AU" w:vendorID="64" w:dllVersion="0"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1AF"/>
    <w:rsid w:val="00004978"/>
    <w:rsid w:val="00004C9E"/>
    <w:rsid w:val="00006161"/>
    <w:rsid w:val="0000628C"/>
    <w:rsid w:val="00010994"/>
    <w:rsid w:val="00012FE1"/>
    <w:rsid w:val="00013F1C"/>
    <w:rsid w:val="00014638"/>
    <w:rsid w:val="00021988"/>
    <w:rsid w:val="00023EF8"/>
    <w:rsid w:val="00035D4D"/>
    <w:rsid w:val="00036D4D"/>
    <w:rsid w:val="00041906"/>
    <w:rsid w:val="00042448"/>
    <w:rsid w:val="00045222"/>
    <w:rsid w:val="00046E8B"/>
    <w:rsid w:val="00051AFF"/>
    <w:rsid w:val="00051D3E"/>
    <w:rsid w:val="000532B8"/>
    <w:rsid w:val="00054528"/>
    <w:rsid w:val="00055792"/>
    <w:rsid w:val="0005650B"/>
    <w:rsid w:val="00065244"/>
    <w:rsid w:val="0007117C"/>
    <w:rsid w:val="0009289F"/>
    <w:rsid w:val="00097984"/>
    <w:rsid w:val="000A070E"/>
    <w:rsid w:val="000A352C"/>
    <w:rsid w:val="000A5431"/>
    <w:rsid w:val="000A6696"/>
    <w:rsid w:val="000B12E3"/>
    <w:rsid w:val="000B1636"/>
    <w:rsid w:val="000B1B56"/>
    <w:rsid w:val="000B5133"/>
    <w:rsid w:val="000C352C"/>
    <w:rsid w:val="000C4343"/>
    <w:rsid w:val="000C4BA0"/>
    <w:rsid w:val="000D173E"/>
    <w:rsid w:val="000D33A9"/>
    <w:rsid w:val="000D35C2"/>
    <w:rsid w:val="000E0EE7"/>
    <w:rsid w:val="000E429F"/>
    <w:rsid w:val="000E72B2"/>
    <w:rsid w:val="000E7746"/>
    <w:rsid w:val="000F550E"/>
    <w:rsid w:val="0010699E"/>
    <w:rsid w:val="0010721F"/>
    <w:rsid w:val="001075B2"/>
    <w:rsid w:val="00112994"/>
    <w:rsid w:val="00117EA3"/>
    <w:rsid w:val="00130C9D"/>
    <w:rsid w:val="00152BF4"/>
    <w:rsid w:val="00153BBE"/>
    <w:rsid w:val="00160540"/>
    <w:rsid w:val="00160C60"/>
    <w:rsid w:val="001624A0"/>
    <w:rsid w:val="0016704C"/>
    <w:rsid w:val="00167B39"/>
    <w:rsid w:val="00171D0D"/>
    <w:rsid w:val="0018442A"/>
    <w:rsid w:val="001A40B7"/>
    <w:rsid w:val="001A4AA6"/>
    <w:rsid w:val="001B64F8"/>
    <w:rsid w:val="001E5BAE"/>
    <w:rsid w:val="001F1CE4"/>
    <w:rsid w:val="0020274C"/>
    <w:rsid w:val="00203031"/>
    <w:rsid w:val="0020342F"/>
    <w:rsid w:val="0020499C"/>
    <w:rsid w:val="002232DA"/>
    <w:rsid w:val="00226077"/>
    <w:rsid w:val="00226E62"/>
    <w:rsid w:val="00232FC0"/>
    <w:rsid w:val="00233F38"/>
    <w:rsid w:val="0023446E"/>
    <w:rsid w:val="0023641F"/>
    <w:rsid w:val="00240DBB"/>
    <w:rsid w:val="00244CE9"/>
    <w:rsid w:val="00245E2A"/>
    <w:rsid w:val="002529D7"/>
    <w:rsid w:val="002537C5"/>
    <w:rsid w:val="00255491"/>
    <w:rsid w:val="00266529"/>
    <w:rsid w:val="00273C33"/>
    <w:rsid w:val="00275E9D"/>
    <w:rsid w:val="0028075B"/>
    <w:rsid w:val="00281A02"/>
    <w:rsid w:val="00287B14"/>
    <w:rsid w:val="002927E0"/>
    <w:rsid w:val="00292DBC"/>
    <w:rsid w:val="00297B35"/>
    <w:rsid w:val="002A646D"/>
    <w:rsid w:val="002B6CDC"/>
    <w:rsid w:val="002C1D19"/>
    <w:rsid w:val="002C6112"/>
    <w:rsid w:val="002C77D7"/>
    <w:rsid w:val="002D28BF"/>
    <w:rsid w:val="002E1099"/>
    <w:rsid w:val="002E30DC"/>
    <w:rsid w:val="002E3AC7"/>
    <w:rsid w:val="002E7513"/>
    <w:rsid w:val="002E77CD"/>
    <w:rsid w:val="002E7EB5"/>
    <w:rsid w:val="002F001B"/>
    <w:rsid w:val="002F4BA5"/>
    <w:rsid w:val="00301C92"/>
    <w:rsid w:val="00301F7A"/>
    <w:rsid w:val="00302B62"/>
    <w:rsid w:val="00310AEA"/>
    <w:rsid w:val="00310F59"/>
    <w:rsid w:val="00314F12"/>
    <w:rsid w:val="00316F97"/>
    <w:rsid w:val="0032105B"/>
    <w:rsid w:val="003224D3"/>
    <w:rsid w:val="003225B4"/>
    <w:rsid w:val="00323787"/>
    <w:rsid w:val="0032739E"/>
    <w:rsid w:val="00330DDA"/>
    <w:rsid w:val="003315B9"/>
    <w:rsid w:val="003358E9"/>
    <w:rsid w:val="003379F5"/>
    <w:rsid w:val="003428D4"/>
    <w:rsid w:val="00343B38"/>
    <w:rsid w:val="00344DA3"/>
    <w:rsid w:val="00351B91"/>
    <w:rsid w:val="00361DEE"/>
    <w:rsid w:val="00366AD9"/>
    <w:rsid w:val="00374CBE"/>
    <w:rsid w:val="00382F34"/>
    <w:rsid w:val="00383552"/>
    <w:rsid w:val="00391E6F"/>
    <w:rsid w:val="003A537B"/>
    <w:rsid w:val="003B5A24"/>
    <w:rsid w:val="003C0671"/>
    <w:rsid w:val="003C502D"/>
    <w:rsid w:val="003D3478"/>
    <w:rsid w:val="003D7A0B"/>
    <w:rsid w:val="003F155C"/>
    <w:rsid w:val="003F2723"/>
    <w:rsid w:val="003F4C4D"/>
    <w:rsid w:val="00411B20"/>
    <w:rsid w:val="00422AE5"/>
    <w:rsid w:val="00432059"/>
    <w:rsid w:val="004354ED"/>
    <w:rsid w:val="0044019A"/>
    <w:rsid w:val="0044226D"/>
    <w:rsid w:val="0044281A"/>
    <w:rsid w:val="00457262"/>
    <w:rsid w:val="00464C21"/>
    <w:rsid w:val="00493D84"/>
    <w:rsid w:val="004A048C"/>
    <w:rsid w:val="004B40B6"/>
    <w:rsid w:val="004C7913"/>
    <w:rsid w:val="004D1037"/>
    <w:rsid w:val="004D1B5C"/>
    <w:rsid w:val="004F172E"/>
    <w:rsid w:val="00500561"/>
    <w:rsid w:val="00501D8F"/>
    <w:rsid w:val="00503376"/>
    <w:rsid w:val="00504873"/>
    <w:rsid w:val="005207FA"/>
    <w:rsid w:val="005242F1"/>
    <w:rsid w:val="005327B1"/>
    <w:rsid w:val="005331AA"/>
    <w:rsid w:val="00534124"/>
    <w:rsid w:val="005403CC"/>
    <w:rsid w:val="00544653"/>
    <w:rsid w:val="005465D6"/>
    <w:rsid w:val="00551396"/>
    <w:rsid w:val="00554A52"/>
    <w:rsid w:val="00557346"/>
    <w:rsid w:val="00564664"/>
    <w:rsid w:val="0056637F"/>
    <w:rsid w:val="00570897"/>
    <w:rsid w:val="005751F7"/>
    <w:rsid w:val="0058008B"/>
    <w:rsid w:val="0058025F"/>
    <w:rsid w:val="0058332A"/>
    <w:rsid w:val="005905DE"/>
    <w:rsid w:val="00591789"/>
    <w:rsid w:val="00591C6D"/>
    <w:rsid w:val="00593814"/>
    <w:rsid w:val="00596160"/>
    <w:rsid w:val="00597765"/>
    <w:rsid w:val="005A54CA"/>
    <w:rsid w:val="005A60B5"/>
    <w:rsid w:val="005A7002"/>
    <w:rsid w:val="005B1031"/>
    <w:rsid w:val="005B184B"/>
    <w:rsid w:val="005B58E5"/>
    <w:rsid w:val="005C4636"/>
    <w:rsid w:val="005D28EA"/>
    <w:rsid w:val="005D51D5"/>
    <w:rsid w:val="005D52B7"/>
    <w:rsid w:val="005D6E41"/>
    <w:rsid w:val="005E0A83"/>
    <w:rsid w:val="005E35BC"/>
    <w:rsid w:val="005E420E"/>
    <w:rsid w:val="005E6860"/>
    <w:rsid w:val="005E74F9"/>
    <w:rsid w:val="005F22A3"/>
    <w:rsid w:val="005F31AF"/>
    <w:rsid w:val="005F5DCF"/>
    <w:rsid w:val="006030F0"/>
    <w:rsid w:val="006038A2"/>
    <w:rsid w:val="00622C0C"/>
    <w:rsid w:val="00626557"/>
    <w:rsid w:val="00634900"/>
    <w:rsid w:val="00634C96"/>
    <w:rsid w:val="006356CE"/>
    <w:rsid w:val="006369EF"/>
    <w:rsid w:val="00636F7F"/>
    <w:rsid w:val="0063751A"/>
    <w:rsid w:val="00645063"/>
    <w:rsid w:val="0065149D"/>
    <w:rsid w:val="00663511"/>
    <w:rsid w:val="00663978"/>
    <w:rsid w:val="00671C34"/>
    <w:rsid w:val="00681837"/>
    <w:rsid w:val="006923F8"/>
    <w:rsid w:val="00693C51"/>
    <w:rsid w:val="006A200B"/>
    <w:rsid w:val="006A41B2"/>
    <w:rsid w:val="006A6C47"/>
    <w:rsid w:val="006C281C"/>
    <w:rsid w:val="006D5CAD"/>
    <w:rsid w:val="006E0533"/>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40725"/>
    <w:rsid w:val="00745211"/>
    <w:rsid w:val="007475AA"/>
    <w:rsid w:val="007517FD"/>
    <w:rsid w:val="00757545"/>
    <w:rsid w:val="00757B28"/>
    <w:rsid w:val="007616B8"/>
    <w:rsid w:val="0076410C"/>
    <w:rsid w:val="00764F5E"/>
    <w:rsid w:val="00766F1D"/>
    <w:rsid w:val="007676E3"/>
    <w:rsid w:val="0077065F"/>
    <w:rsid w:val="00770D72"/>
    <w:rsid w:val="00772BF2"/>
    <w:rsid w:val="0077727A"/>
    <w:rsid w:val="00784C2E"/>
    <w:rsid w:val="00785BF9"/>
    <w:rsid w:val="007865F7"/>
    <w:rsid w:val="00793031"/>
    <w:rsid w:val="007A0298"/>
    <w:rsid w:val="007A7290"/>
    <w:rsid w:val="007A7ED8"/>
    <w:rsid w:val="007B218A"/>
    <w:rsid w:val="007B58BE"/>
    <w:rsid w:val="007C569D"/>
    <w:rsid w:val="007C72E8"/>
    <w:rsid w:val="007D63ED"/>
    <w:rsid w:val="007E2517"/>
    <w:rsid w:val="007E374A"/>
    <w:rsid w:val="007F3C05"/>
    <w:rsid w:val="007F606D"/>
    <w:rsid w:val="008103B1"/>
    <w:rsid w:val="008107A4"/>
    <w:rsid w:val="008107AE"/>
    <w:rsid w:val="00812198"/>
    <w:rsid w:val="008214EF"/>
    <w:rsid w:val="0082322F"/>
    <w:rsid w:val="008322B3"/>
    <w:rsid w:val="008322E2"/>
    <w:rsid w:val="00837C44"/>
    <w:rsid w:val="00843286"/>
    <w:rsid w:val="00852ABC"/>
    <w:rsid w:val="00864CC8"/>
    <w:rsid w:val="00865C17"/>
    <w:rsid w:val="0087137D"/>
    <w:rsid w:val="008779FD"/>
    <w:rsid w:val="00880B89"/>
    <w:rsid w:val="00887C17"/>
    <w:rsid w:val="00890790"/>
    <w:rsid w:val="008914F2"/>
    <w:rsid w:val="00893EF7"/>
    <w:rsid w:val="00894CF4"/>
    <w:rsid w:val="008A2ADB"/>
    <w:rsid w:val="008A79F0"/>
    <w:rsid w:val="008B1919"/>
    <w:rsid w:val="008B2E99"/>
    <w:rsid w:val="008B40A1"/>
    <w:rsid w:val="008B4D35"/>
    <w:rsid w:val="008B7ECB"/>
    <w:rsid w:val="008C46B9"/>
    <w:rsid w:val="008C5FE6"/>
    <w:rsid w:val="008D0E57"/>
    <w:rsid w:val="008D2D08"/>
    <w:rsid w:val="008E546C"/>
    <w:rsid w:val="008F6361"/>
    <w:rsid w:val="00900221"/>
    <w:rsid w:val="00901F2D"/>
    <w:rsid w:val="009031A0"/>
    <w:rsid w:val="009071AC"/>
    <w:rsid w:val="00915AAC"/>
    <w:rsid w:val="00921BB4"/>
    <w:rsid w:val="0092596A"/>
    <w:rsid w:val="00934E01"/>
    <w:rsid w:val="009353EB"/>
    <w:rsid w:val="0093698A"/>
    <w:rsid w:val="00942655"/>
    <w:rsid w:val="00947970"/>
    <w:rsid w:val="0096387A"/>
    <w:rsid w:val="009661BA"/>
    <w:rsid w:val="00977237"/>
    <w:rsid w:val="00977C71"/>
    <w:rsid w:val="009B451A"/>
    <w:rsid w:val="009B5850"/>
    <w:rsid w:val="009B6432"/>
    <w:rsid w:val="009C53C8"/>
    <w:rsid w:val="009D37C4"/>
    <w:rsid w:val="009D7163"/>
    <w:rsid w:val="009E4BBB"/>
    <w:rsid w:val="009F2B87"/>
    <w:rsid w:val="009F2F21"/>
    <w:rsid w:val="009F4EEC"/>
    <w:rsid w:val="009F54EC"/>
    <w:rsid w:val="00A016C7"/>
    <w:rsid w:val="00A05461"/>
    <w:rsid w:val="00A076AE"/>
    <w:rsid w:val="00A1355F"/>
    <w:rsid w:val="00A217D1"/>
    <w:rsid w:val="00A21C2C"/>
    <w:rsid w:val="00A337DA"/>
    <w:rsid w:val="00A4254E"/>
    <w:rsid w:val="00A562EE"/>
    <w:rsid w:val="00A577FA"/>
    <w:rsid w:val="00A6660D"/>
    <w:rsid w:val="00A74552"/>
    <w:rsid w:val="00A81BF2"/>
    <w:rsid w:val="00A9216C"/>
    <w:rsid w:val="00A92A8D"/>
    <w:rsid w:val="00AB1BB4"/>
    <w:rsid w:val="00AB262B"/>
    <w:rsid w:val="00AB3C5A"/>
    <w:rsid w:val="00AB4A51"/>
    <w:rsid w:val="00AC2453"/>
    <w:rsid w:val="00AC5AE3"/>
    <w:rsid w:val="00AC69C8"/>
    <w:rsid w:val="00AD30DE"/>
    <w:rsid w:val="00AD5DDB"/>
    <w:rsid w:val="00AD67D7"/>
    <w:rsid w:val="00AE6B08"/>
    <w:rsid w:val="00AF191E"/>
    <w:rsid w:val="00B14470"/>
    <w:rsid w:val="00B25DD5"/>
    <w:rsid w:val="00B2751C"/>
    <w:rsid w:val="00B30E5C"/>
    <w:rsid w:val="00B333BD"/>
    <w:rsid w:val="00B37A6B"/>
    <w:rsid w:val="00B45839"/>
    <w:rsid w:val="00B4643C"/>
    <w:rsid w:val="00B506BA"/>
    <w:rsid w:val="00B53570"/>
    <w:rsid w:val="00B57C37"/>
    <w:rsid w:val="00B60E3A"/>
    <w:rsid w:val="00B65F20"/>
    <w:rsid w:val="00B67D10"/>
    <w:rsid w:val="00B80492"/>
    <w:rsid w:val="00B83A5B"/>
    <w:rsid w:val="00B858F5"/>
    <w:rsid w:val="00B95601"/>
    <w:rsid w:val="00BA0F58"/>
    <w:rsid w:val="00BA44F9"/>
    <w:rsid w:val="00BA45FE"/>
    <w:rsid w:val="00BA4843"/>
    <w:rsid w:val="00BB3528"/>
    <w:rsid w:val="00BB3591"/>
    <w:rsid w:val="00BB5C5A"/>
    <w:rsid w:val="00BC1FA5"/>
    <w:rsid w:val="00BC4481"/>
    <w:rsid w:val="00BC4B39"/>
    <w:rsid w:val="00BC671F"/>
    <w:rsid w:val="00BD3E2D"/>
    <w:rsid w:val="00BD4EBE"/>
    <w:rsid w:val="00BD7DA5"/>
    <w:rsid w:val="00BE12F1"/>
    <w:rsid w:val="00BE6755"/>
    <w:rsid w:val="00BE7EB8"/>
    <w:rsid w:val="00BF0D4A"/>
    <w:rsid w:val="00BF229A"/>
    <w:rsid w:val="00C03120"/>
    <w:rsid w:val="00C039A4"/>
    <w:rsid w:val="00C06094"/>
    <w:rsid w:val="00C06D97"/>
    <w:rsid w:val="00C137E0"/>
    <w:rsid w:val="00C22DCB"/>
    <w:rsid w:val="00C27DCD"/>
    <w:rsid w:val="00C27EC2"/>
    <w:rsid w:val="00C31C1C"/>
    <w:rsid w:val="00C42E02"/>
    <w:rsid w:val="00C45B64"/>
    <w:rsid w:val="00C46867"/>
    <w:rsid w:val="00C5377E"/>
    <w:rsid w:val="00C544F8"/>
    <w:rsid w:val="00C55CAB"/>
    <w:rsid w:val="00C60961"/>
    <w:rsid w:val="00C6379C"/>
    <w:rsid w:val="00C64E7D"/>
    <w:rsid w:val="00C7038B"/>
    <w:rsid w:val="00C8286F"/>
    <w:rsid w:val="00C82F96"/>
    <w:rsid w:val="00C83348"/>
    <w:rsid w:val="00C85A3F"/>
    <w:rsid w:val="00C85B52"/>
    <w:rsid w:val="00CB643D"/>
    <w:rsid w:val="00CC358E"/>
    <w:rsid w:val="00CC4F3E"/>
    <w:rsid w:val="00CC6A7B"/>
    <w:rsid w:val="00CC70F9"/>
    <w:rsid w:val="00CD191A"/>
    <w:rsid w:val="00CE67DC"/>
    <w:rsid w:val="00CF0380"/>
    <w:rsid w:val="00CF7BCF"/>
    <w:rsid w:val="00D04C83"/>
    <w:rsid w:val="00D1300C"/>
    <w:rsid w:val="00D15F23"/>
    <w:rsid w:val="00D21698"/>
    <w:rsid w:val="00D2289A"/>
    <w:rsid w:val="00D258DC"/>
    <w:rsid w:val="00D25C8C"/>
    <w:rsid w:val="00D33D92"/>
    <w:rsid w:val="00D349D3"/>
    <w:rsid w:val="00D36D1F"/>
    <w:rsid w:val="00D428E2"/>
    <w:rsid w:val="00D44C58"/>
    <w:rsid w:val="00D57CD3"/>
    <w:rsid w:val="00D600D7"/>
    <w:rsid w:val="00D62299"/>
    <w:rsid w:val="00D717EF"/>
    <w:rsid w:val="00D723A1"/>
    <w:rsid w:val="00D73D50"/>
    <w:rsid w:val="00D7570A"/>
    <w:rsid w:val="00D77371"/>
    <w:rsid w:val="00D775DC"/>
    <w:rsid w:val="00D85053"/>
    <w:rsid w:val="00D86A11"/>
    <w:rsid w:val="00DB2781"/>
    <w:rsid w:val="00DB46D0"/>
    <w:rsid w:val="00DB7D7D"/>
    <w:rsid w:val="00DC2D06"/>
    <w:rsid w:val="00DC78B2"/>
    <w:rsid w:val="00DD293D"/>
    <w:rsid w:val="00DE3531"/>
    <w:rsid w:val="00DE5EDA"/>
    <w:rsid w:val="00DE7AD3"/>
    <w:rsid w:val="00DF49C4"/>
    <w:rsid w:val="00DF78B3"/>
    <w:rsid w:val="00E04F55"/>
    <w:rsid w:val="00E06C35"/>
    <w:rsid w:val="00E07C89"/>
    <w:rsid w:val="00E11077"/>
    <w:rsid w:val="00E122CD"/>
    <w:rsid w:val="00E132A5"/>
    <w:rsid w:val="00E1581F"/>
    <w:rsid w:val="00E42695"/>
    <w:rsid w:val="00E43B83"/>
    <w:rsid w:val="00E43F2E"/>
    <w:rsid w:val="00E50C84"/>
    <w:rsid w:val="00E53C10"/>
    <w:rsid w:val="00E54B8D"/>
    <w:rsid w:val="00E63D89"/>
    <w:rsid w:val="00E674B5"/>
    <w:rsid w:val="00E67F84"/>
    <w:rsid w:val="00E70D11"/>
    <w:rsid w:val="00E74332"/>
    <w:rsid w:val="00E81BE7"/>
    <w:rsid w:val="00E82C21"/>
    <w:rsid w:val="00E94473"/>
    <w:rsid w:val="00EA1F25"/>
    <w:rsid w:val="00EA56DB"/>
    <w:rsid w:val="00EB10A7"/>
    <w:rsid w:val="00EB353F"/>
    <w:rsid w:val="00EB4026"/>
    <w:rsid w:val="00EC1323"/>
    <w:rsid w:val="00EC13CC"/>
    <w:rsid w:val="00EC68A6"/>
    <w:rsid w:val="00EC7856"/>
    <w:rsid w:val="00ED0077"/>
    <w:rsid w:val="00ED100D"/>
    <w:rsid w:val="00ED27F2"/>
    <w:rsid w:val="00ED3B8B"/>
    <w:rsid w:val="00EE0E61"/>
    <w:rsid w:val="00EE246A"/>
    <w:rsid w:val="00EE4754"/>
    <w:rsid w:val="00EF385B"/>
    <w:rsid w:val="00F0008C"/>
    <w:rsid w:val="00F11AE6"/>
    <w:rsid w:val="00F15507"/>
    <w:rsid w:val="00F16367"/>
    <w:rsid w:val="00F172AE"/>
    <w:rsid w:val="00F26994"/>
    <w:rsid w:val="00F31EEF"/>
    <w:rsid w:val="00F35989"/>
    <w:rsid w:val="00F459E0"/>
    <w:rsid w:val="00F45B4C"/>
    <w:rsid w:val="00F51ABC"/>
    <w:rsid w:val="00F54B38"/>
    <w:rsid w:val="00F61660"/>
    <w:rsid w:val="00F65851"/>
    <w:rsid w:val="00F67624"/>
    <w:rsid w:val="00F67644"/>
    <w:rsid w:val="00F75186"/>
    <w:rsid w:val="00F779B5"/>
    <w:rsid w:val="00F819E7"/>
    <w:rsid w:val="00F87585"/>
    <w:rsid w:val="00F959AC"/>
    <w:rsid w:val="00F96F98"/>
    <w:rsid w:val="00FA1D0F"/>
    <w:rsid w:val="00FA2729"/>
    <w:rsid w:val="00FA75AB"/>
    <w:rsid w:val="00FB21D4"/>
    <w:rsid w:val="00FB6B02"/>
    <w:rsid w:val="00FB787F"/>
    <w:rsid w:val="00FC0E07"/>
    <w:rsid w:val="00FC7FFE"/>
    <w:rsid w:val="00FD36DA"/>
    <w:rsid w:val="00FD57E6"/>
    <w:rsid w:val="00FD6185"/>
    <w:rsid w:val="00FD63EC"/>
    <w:rsid w:val="00FE128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F35803"/>
  <w15:docId w15:val="{8B39C72B-8035-4D45-8513-2CB2A0946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 w:type="paragraph" w:styleId="ListParagraph">
    <w:name w:val="List Paragraph"/>
    <w:basedOn w:val="Normal"/>
    <w:uiPriority w:val="34"/>
    <w:qFormat/>
    <w:rsid w:val="00740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Agreement</Template>
  <TotalTime>120</TotalTime>
  <Pages>11</Pages>
  <Words>1840</Words>
  <Characters>10489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IFB299 Team Agreement</vt:lpstr>
    </vt:vector>
  </TitlesOfParts>
  <Company>QUT</Company>
  <LinksUpToDate>false</LinksUpToDate>
  <CharactersWithSpaces>12305</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IFB299 Team Agreement</dc:title>
  <dc:creator/>
  <cp:lastModifiedBy>Brandon Welldon</cp:lastModifiedBy>
  <cp:revision>28</cp:revision>
  <cp:lastPrinted>2007-07-16T01:45:00Z</cp:lastPrinted>
  <dcterms:created xsi:type="dcterms:W3CDTF">2016-07-12T06:00:00Z</dcterms:created>
  <dcterms:modified xsi:type="dcterms:W3CDTF">2017-03-06T12:00:00Z</dcterms:modified>
</cp:coreProperties>
</file>